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spacing w:before="61" w:lineRule="auto"/>
        <w:contextualSpacing w:val="0"/>
        <w:rPr>
          <w:rFonts w:ascii="Arial" w:cs="Arial" w:eastAsia="Arial" w:hAnsi="Arial"/>
          <w:sz w:val="36"/>
          <w:szCs w:val="36"/>
        </w:rPr>
      </w:pPr>
      <w:r w:rsidDel="00000000" w:rsidR="00000000" w:rsidRPr="00000000">
        <w:rPr/>
        <w:pict>
          <v:shape id="_x0000_i1025" style="width:3pt;height:15pt" type="#_x0000_t75">
            <v:imagedata r:id="rId1" o:title=""/>
          </v:shape>
        </w:pict>
      </w:r>
      <w:r w:rsidDel="00000000" w:rsidR="00000000" w:rsidRPr="00000000">
        <w:rPr>
          <w:rtl w:val="0"/>
        </w:rPr>
        <w:t xml:space="preserve"> BONHOMME JAMES</w:t>
      </w:r>
      <w:r w:rsidDel="00000000" w:rsidR="00000000" w:rsidRPr="00000000">
        <w:rPr>
          <w:rtl w:val="0"/>
        </w:rPr>
      </w:r>
      <w:r w:rsidDel="00000000" w:rsidR="00000000" w:rsidRPr="00000000">
        <w:pict>
          <v:group id="_x0000_s1060" style="position:absolute;margin-left:0.0pt;margin-top:687.95pt;width:595.9pt;height:43.8pt;z-index:-251655168;mso-position-horizontal-relative:marginarginage;mso-position-vertical-relative:textextage" coordsize="11918,876" coordorigin=",14279">
            <v:shape id="_x0000_s1067" style="position:absolute;top:14329;width:11912;height:816" coordsize="11912,816" coordorigin=",14329" fillcolor="#223d5f" stroked="f" path="m,14329r,816l11912,15145r,-816l,14329xe">
              <v:path arrowok="t"/>
            </v:sha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66" style="position:absolute;top:14289;width:11912;height:816" type="#_x0000_t75">
              <v:imagedata r:id="rId2" o:title=""/>
            </v:shape>
            <v:shape id="_x0000_s1065" style="position:absolute;top:15104;width:11918;height:0" coordsize="11918,0" coordorigin=",15104" filled="f" strokecolor="#93b3d5" strokeweight="1.15pt" path="m,15104r11918,e">
              <v:path arrowok="t"/>
            </v:shape>
            <v:shape id="_x0000_s1064" style="position:absolute;top:14289;width:11918;height:0" coordsize="11918,0" coordorigin=",14289" filled="f" strokecolor="#93b3d5" strokeweight=".36061mm" path="m11918,14289l,14289e">
              <v:path arrowok="t"/>
            </v:shape>
            <v:shape id="_x0000_s1063" style="position:absolute;left:1579;top:14506;width:6480;height:586" type="#_x0000_t75">
              <v:imagedata r:id="rId3" o:title=""/>
            </v:shape>
            <v:shape id="_x0000_s1062" style="position:absolute;left:1579;top:14938;width:4978;height:0" coordsize="4978,0" coordorigin="1579,14938" filled="f" strokecolor="#006dc0" strokeweight="2.02pt" path="m1579,14938r4978,e">
              <v:path arrowok="t"/>
            </v:shape>
            <v:shape id="_x0000_s1061" style="position:absolute;left:6456;top:14506;width:134;height:586" type="#_x0000_t75">
              <v:imagedata r:id="rId4" o:title=""/>
            </v:shape>
          </v:group>
        </w:pict>
      </w:r>
      <w:r w:rsidDel="00000000" w:rsidR="00000000" w:rsidRPr="00000000">
        <w:pict>
          <v:group id="_x0000_s1051" style="position:absolute;margin-left:0.0pt;margin-top:537.65pt;width:595.5pt;height:33pt;z-index:-251656192;mso-position-horizontal-relative:marginarginage;mso-position-vertical-relative:textextage" coordsize="11910,660" coordorigin=",11273">
            <v:shape id="_x0000_s1059" style="position:absolute;top:11323;width:11900;height:600" coordsize="11900,600" coordorigin=",11323" fillcolor="#223d5f" stroked="f" path="m,11323r,600l11800,11923r39,-8l11871,11893r21,-31l11900,11823r,-400l11892,11384r-21,-32l11839,11331r-39,-8l,11323xe">
              <v:path arrowok="t"/>
            </v:shape>
            <v:shape id="_x0000_s1058" style="position:absolute;top:11283;width:11880;height:600" type="#_x0000_t75">
              <v:imagedata r:id="rId5" o:title=""/>
            </v:shape>
            <v:shape id="_x0000_s1057" style="position:absolute;top:11283;width:11880;height:600" coordsize="11880,600" coordorigin=",11283" filled="f" strokecolor="#93b3d5" strokeweight="1pt" path="m,11883r11780,l11819,11875r32,-22l11872,11822r8,-39l11880,11383r-8,-39l11851,11312r-32,-21l11780,11283,,11283e">
              <v:path arrowok="t"/>
            </v:shape>
            <v:shape id="_x0000_s1056" style="position:absolute;left:1579;top:11285;width:2150;height:586" type="#_x0000_t75">
              <v:imagedata r:id="rId6" o:title=""/>
            </v:shape>
            <v:shape id="_x0000_s1055" style="position:absolute;left:1579;top:11717;width:1622;height:0" coordsize="1622,0" coordorigin="1579,11717" filled="f" strokecolor="#006dc0" strokeweight="2.02pt" path="m1579,11717r1623,e">
              <v:path arrowok="t"/>
            </v:shape>
            <v:shape id="_x0000_s1054" style="position:absolute;left:3197;top:11285;width:2875;height:586" type="#_x0000_t75">
              <v:imagedata r:id="rId7" o:title=""/>
            </v:shape>
            <v:shape id="_x0000_s1053" style="position:absolute;left:3298;top:11717;width:2088;height:0" coordsize="2088,0" coordorigin="3298,11717" filled="f" strokecolor="#006dc0" strokeweight="2.02pt" path="m3298,11717r2088,e">
              <v:path arrowok="t"/>
            </v:shape>
            <v:shape id="_x0000_s1052" style="position:absolute;left:5390;top:11285;width:130;height:586" type="#_x0000_t75">
              <v:imagedata r:id="rId8" o:title=""/>
            </v:shape>
          </v:group>
        </w:pict>
      </w:r>
      <w:r w:rsidDel="00000000" w:rsidR="00000000" w:rsidRPr="00000000">
        <w:pict>
          <v:group id="_x0000_s1045" style="position:absolute;margin-left:107.3pt;margin-top:4.0pt;width:476.9pt;height:99.1pt;z-index:-251657216;mso-position-horizontal-relative:marginarginage;mso-position-vertical-relative:textextage" coordsize="9538,1982" coordorigin="2146,600">
            <v:shape id="_x0000_s1050" style="position:absolute;left:4286;top:600;width:4680;height:533" type="#_x0000_t75">
              <v:imagedata r:id="rId9" o:title=""/>
            </v:shape>
            <v:shape id="_x0000_s1049" style="position:absolute;left:7805;top:1200;width:130;height:533" type="#_x0000_t75">
              <v:imagedata r:id="rId10" o:title=""/>
            </v:shape>
            <v:shape id="_x0000_s1048" style="position:absolute;left:3586;top:1118;width:6000;height:936" type="#_x0000_t75">
              <v:imagedata r:id="rId11" o:title=""/>
            </v:shape>
            <v:shape id="_x0000_s1047" style="position:absolute;left:2146;top:2107;width:9538;height:475" type="#_x0000_t75">
              <v:imagedata r:id="rId12" o:title=""/>
            </v:shape>
            <v:shape id="_x0000_s1046" style="position:absolute;left:9317;top:2107;width:120;height:475" type="#_x0000_t75">
              <v:imagedata r:id="rId13" o:title=""/>
            </v:shape>
          </v:group>
        </w:pict>
      </w:r>
      <w:r w:rsidDel="00000000" w:rsidR="00000000" w:rsidRPr="00000000">
        <w:pict>
          <v:group id="_x0000_s1038" style="position:absolute;margin-left:0.0pt;margin-top:109.3pt;width:595.9pt;height:34.85pt;z-index:-251658240;mso-position-horizontal-relative:marginarginage;mso-position-vertical-relative:textextage" coordsize="11918,697" coordorigin=",2706">
            <v:shape id="_x0000_s1044" style="position:absolute;top:2756;width:11911;height:600" coordsize="11911,600" coordorigin=",2756" fillcolor="#223d5f" stroked="f" path="m,2756r,599l11830,3355r39,-7l11901,3326r10,-15l11911,2801r-10,-15l11869,2764r-39,-8l,2756xe">
              <v:path arrowok="t"/>
            </v:shape>
            <v:shape id="_x0000_s1043" style="position:absolute;top:2716;width:11910;height:600" type="#_x0000_t75">
              <v:imagedata r:id="rId14" o:title=""/>
            </v:shape>
            <v:shape id="_x0000_s1042" style="position:absolute;top:2716;width:11910;height:600" coordsize="11910,600" coordorigin=",2716" filled="f" strokecolor="#93b3d5" strokeweight="1pt" path="m,3315r11810,l11849,3308r32,-22l11902,3254r8,-39l11910,2816r-8,-38l11881,2746r-32,-22l11810,2716,,2716e">
              <v:path arrowok="t"/>
            </v:shape>
            <v:shape id="_x0000_s1041" style="position:absolute;left:1579;top:2755;width:3547;height:648" type="#_x0000_t75">
              <v:imagedata r:id="rId15" o:title=""/>
            </v:shape>
            <v:shape id="_x0000_s1040" style="position:absolute;left:1579;top:3238;width:2664;height:0" coordsize="2664,0" coordorigin="1579,3238" filled="f" strokecolor="#006dc0" strokeweight="2.26pt" path="m1579,3238r2664,e">
              <v:path arrowok="t"/>
            </v:shape>
            <v:shape id="_x0000_s1039" style="position:absolute;left:4243;top:2755;width:149;height:648" type="#_x0000_t75">
              <v:imagedata r:id="rId16" o:title=""/>
            </v:shape>
          </v:group>
        </w:pict>
      </w:r>
      <w:r w:rsidDel="00000000" w:rsidR="00000000" w:rsidRPr="00000000">
        <w:pict>
          <v:group id="_x0000_s1033" style="position:absolute;margin-left:35.45pt;margin-top:397.05pt;width:560.45pt;height:33.05pt;z-index:-251659264;mso-position-horizontal-relative:marginarginage;mso-position-vertical-relative:textextage" coordsize="11209,661" coordorigin="709,8461">
            <v:shape id="_x0000_s1037" style="position:absolute;left:720;top:8512;width:11198;height:600" coordsize="11198,600" coordorigin="720,8512" fillcolor="#223d5f" stroked="f" path="m11918,9112r,-600l720,8512r,600l11918,9112xe">
              <v:path arrowok="t"/>
            </v:shape>
            <v:shape id="_x0000_s1036" style="position:absolute;left:720;top:8472;width:11198;height:600" type="#_x0000_t75">
              <v:imagedata r:id="rId17" o:title=""/>
            </v:shape>
            <v:shape id="_x0000_s1035" style="position:absolute;left:720;top:9072;width:11198;height:0" coordsize="11198,0" coordorigin="720,9072" filled="f" strokecolor="#93b3d5" strokeweight="1.1pt" path="m720,9072r11198,e">
              <v:path arrowok="t"/>
            </v:shape>
            <v:shape id="_x0000_s1034" style="position:absolute;left:720;top:8472;width:11198;height:0" coordsize="11198,0" coordorigin="720,8472" filled="f" strokecolor="#93b3d5" strokeweight="1.1pt" path="m720,8472r11198,e">
              <v:path arrowok="t"/>
            </v:shape>
          </v:group>
        </w:pict>
      </w:r>
      <w:r w:rsidDel="00000000" w:rsidR="00000000" w:rsidRPr="00000000">
        <w:pict>
          <v:group id="_x0000_s1029" style="position:absolute;margin-left:35.5pt;margin-top:239.45pt;width:560.4pt;height:33pt;z-index:-251660288;mso-position-horizontal-relative:marginarginage;mso-position-vertical-relative:textextage" coordsize="11208,660" coordorigin="710,5309">
            <v:shape id="_x0000_s1032" style="position:absolute;left:720;top:5359;width:11198;height:600" coordsize="11198,600" coordorigin="720,5359" fillcolor="#223d5f" stroked="f" path="m11918,5959r,-600l720,5359r,600l11918,5959xe">
              <v:path arrowok="t"/>
            </v:shape>
            <v:shape id="_x0000_s1031" style="position:absolute;left:720;top:5319;width:11880;height:600" type="#_x0000_t75">
              <v:imagedata r:id="rId18" o:title=""/>
            </v:shape>
            <v:shape id="_x0000_s1030" style="position:absolute;left:720;top:5319;width:11198;height:600" coordsize="11198,600" coordorigin="720,5319" filled="f" strokecolor="#93b3d5" strokeweight="1pt" path="m11918,5919r-11198,l720,5319r11198,e">
              <v:path arrowok="t"/>
            </v:shape>
          </v:group>
        </w:pict>
      </w:r>
    </w:p>
    <w:p w:rsidR="00000000" w:rsidDel="00000000" w:rsidP="00000000" w:rsidRDefault="00000000" w:rsidRPr="00000000" w14:paraId="00000003">
      <w:pPr>
        <w:spacing w:before="8" w:line="100" w:lineRule="auto"/>
        <w:contextualSpacing w:val="0"/>
        <w:rPr>
          <w:sz w:val="10"/>
          <w:szCs w:val="10"/>
        </w:rPr>
      </w:pPr>
      <w:r w:rsidDel="00000000" w:rsidR="00000000" w:rsidRPr="00000000">
        <w:rPr>
          <w:rtl w:val="0"/>
        </w:rPr>
      </w:r>
    </w:p>
    <w:p w:rsidR="00000000" w:rsidDel="00000000" w:rsidP="00000000" w:rsidRDefault="00000000" w:rsidRPr="00000000" w14:paraId="00000004">
      <w:pPr>
        <w:ind w:left="5343" w:right="3456"/>
        <w:contextualSpacing w:val="0"/>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TEL: 964755132</w:t>
      </w:r>
      <w:r w:rsidDel="00000000" w:rsidR="00000000" w:rsidRPr="00000000">
        <w:rPr>
          <w:rtl w:val="0"/>
        </w:rPr>
      </w:r>
    </w:p>
    <w:p w:rsidR="00000000" w:rsidDel="00000000" w:rsidP="00000000" w:rsidRDefault="00000000" w:rsidRPr="00000000" w14:paraId="00000005">
      <w:pPr>
        <w:spacing w:before="9" w:line="180" w:lineRule="auto"/>
        <w:contextualSpacing w:val="0"/>
        <w:rPr>
          <w:sz w:val="18"/>
          <w:szCs w:val="18"/>
        </w:rPr>
      </w:pPr>
      <w:r w:rsidDel="00000000" w:rsidR="00000000" w:rsidRPr="00000000">
        <w:rPr>
          <w:rtl w:val="0"/>
        </w:rPr>
      </w:r>
    </w:p>
    <w:p w:rsidR="00000000" w:rsidDel="00000000" w:rsidP="00000000" w:rsidRDefault="00000000" w:rsidRPr="00000000" w14:paraId="00000006">
      <w:pPr>
        <w:ind w:left="4524" w:right="2651"/>
        <w:contextualSpacing w:val="0"/>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thehollyjames@gmail.com</w:t>
      </w:r>
      <w:r w:rsidDel="00000000" w:rsidR="00000000" w:rsidRPr="00000000">
        <w:rPr>
          <w:rtl w:val="0"/>
        </w:rPr>
      </w:r>
    </w:p>
    <w:p w:rsidR="00000000" w:rsidDel="00000000" w:rsidP="00000000" w:rsidRDefault="00000000" w:rsidRPr="00000000" w14:paraId="00000007">
      <w:pPr>
        <w:spacing w:before="64" w:lineRule="auto"/>
        <w:ind w:left="2147"/>
        <w:contextualSpacing w:val="0"/>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ADDRESS: Commune: independence, England 1144</w:t>
      </w:r>
      <w:r w:rsidDel="00000000" w:rsidR="00000000" w:rsidRPr="00000000">
        <w:rPr>
          <w:rtl w:val="0"/>
        </w:rPr>
      </w:r>
      <w:r w:rsidDel="00000000" w:rsidR="00000000" w:rsidRPr="00000000">
        <w:pict>
          <v:shape id="_x0000_s1027" style="position:absolute;left:0;text-align:left;margin-left:464.15pt;margin-top:3.55pt;width:8.95pt;height:23.75pt;z-index:-251662336;mso-position-horizontal-relative:marginarginage" filled="f" stroked="f" type="#_x0000_t202">
            <v:textbox inset="0,0,0,0">
              <w:txbxContent>
                <w:p w:rsidR="00601A25" w:rsidDel="00000000" w:rsidP="00000000" w:rsidRDefault="003C1EFA" w:rsidRPr="00000000" w14:paraId="28A8E470" w14:textId="77777777">
                  <w:pPr>
                    <w:spacing w:line="360" w:lineRule="exact"/>
                    <w:ind w:right="-68"/>
                    <w:rPr>
                      <w:rFonts w:ascii="Arial" w:cs="Arial" w:eastAsia="Arial" w:hAnsi="Arial"/>
                      <w:sz w:val="32"/>
                      <w:szCs w:val="32"/>
                    </w:rPr>
                  </w:pPr>
                  <w:r w:rsidDel="00000000" w:rsidR="00000000" w:rsidRPr="00000000">
                    <w:rPr>
                      <w:rFonts w:ascii="Arial" w:cs="Arial" w:eastAsia="Arial" w:hAnsi="Arial"/>
                      <w:b w:val="1"/>
                      <w:i w:val="1"/>
                      <w:sz w:val="32"/>
                      <w:szCs w:val="32"/>
                    </w:rPr>
                    <w:t>to</w:t>
                  </w:r>
                </w:p>
              </w:txbxContent>
            </v:textbox>
            <w10:wrap/>
          </v:shape>
        </w:pict>
      </w:r>
    </w:p>
    <w:p w:rsidR="00000000" w:rsidDel="00000000" w:rsidP="00000000" w:rsidRDefault="00000000" w:rsidRPr="00000000" w14:paraId="00000008">
      <w:pPr>
        <w:spacing w:before="10" w:line="280" w:lineRule="auto"/>
        <w:contextualSpacing w:val="0"/>
        <w:rPr>
          <w:sz w:val="28"/>
          <w:szCs w:val="28"/>
        </w:rPr>
      </w:pPr>
      <w:r w:rsidDel="00000000" w:rsidR="00000000" w:rsidRPr="00000000">
        <w:rPr>
          <w:rtl w:val="0"/>
        </w:rPr>
      </w:r>
    </w:p>
    <w:p w:rsidR="00000000" w:rsidDel="00000000" w:rsidP="00000000" w:rsidRDefault="00000000" w:rsidRPr="00000000" w14:paraId="00000009">
      <w:pPr>
        <w:ind w:left="1580"/>
        <w:contextualSpacing w:val="0"/>
        <w:rPr>
          <w:sz w:val="44"/>
          <w:szCs w:val="44"/>
        </w:rPr>
      </w:pPr>
      <w:r w:rsidDel="00000000" w:rsidR="00000000" w:rsidRPr="00000000">
        <w:rPr>
          <w:b w:val="1"/>
          <w:color w:val="006dc0"/>
          <w:sz w:val="44"/>
          <w:szCs w:val="44"/>
          <w:rtl w:val="0"/>
        </w:rPr>
        <w:t xml:space="preserve">OBJECTIVES:</w:t>
      </w:r>
      <w:r w:rsidDel="00000000" w:rsidR="00000000" w:rsidRPr="00000000">
        <w:rPr>
          <w:rtl w:val="0"/>
        </w:rPr>
      </w:r>
    </w:p>
    <w:p w:rsidR="00000000" w:rsidDel="00000000" w:rsidP="00000000" w:rsidRDefault="00000000" w:rsidRPr="00000000" w14:paraId="0000000A">
      <w:pPr>
        <w:spacing w:before="8" w:line="120" w:lineRule="auto"/>
        <w:contextualSpacing w:val="0"/>
        <w:rPr>
          <w:sz w:val="12"/>
          <w:szCs w:val="12"/>
        </w:rPr>
      </w:pPr>
      <w:r w:rsidDel="00000000" w:rsidR="00000000" w:rsidRPr="00000000">
        <w:rPr>
          <w:rtl w:val="0"/>
        </w:rPr>
      </w:r>
    </w:p>
    <w:p w:rsidR="00000000" w:rsidDel="00000000" w:rsidP="00000000" w:rsidRDefault="00000000" w:rsidRPr="00000000" w14:paraId="0000000B">
      <w:pPr>
        <w:spacing w:line="268" w:lineRule="auto"/>
        <w:ind w:left="2420" w:right="54"/>
        <w:contextualSpacing w:val="0"/>
        <w:jc w:val="both"/>
        <w:rPr>
          <w:sz w:val="28"/>
          <w:szCs w:val="28"/>
        </w:rPr>
      </w:pPr>
      <w:r w:rsidDel="00000000" w:rsidR="00000000" w:rsidRPr="00000000">
        <w:rPr>
          <w:sz w:val="28"/>
          <w:szCs w:val="28"/>
          <w:rtl w:val="0"/>
        </w:rPr>
        <w:t xml:space="preserve">Enter  to an institution that allows me to develop an environment of personal growth attached to the guidelines of the company, to contribute to mutual development, which will allow me to acquire the necessary experience to make good service my letter of introduction.</w:t>
      </w:r>
    </w:p>
    <w:p w:rsidR="00000000" w:rsidDel="00000000" w:rsidP="00000000" w:rsidRDefault="00000000" w:rsidRPr="00000000" w14:paraId="0000000C">
      <w:pPr>
        <w:spacing w:before="10" w:line="180" w:lineRule="auto"/>
        <w:contextualSpacing w:val="0"/>
        <w:rPr>
          <w:sz w:val="18"/>
          <w:szCs w:val="18"/>
        </w:rPr>
      </w:pPr>
      <w:r w:rsidDel="00000000" w:rsidR="00000000" w:rsidRPr="00000000">
        <w:rPr>
          <w:rtl w:val="0"/>
        </w:rPr>
      </w:r>
    </w:p>
    <w:p w:rsidR="00000000" w:rsidDel="00000000" w:rsidP="00000000" w:rsidRDefault="00000000" w:rsidRPr="00000000" w14:paraId="0000000D">
      <w:pPr>
        <w:spacing w:line="200" w:lineRule="auto"/>
        <w:contextualSpacing w:val="0"/>
        <w:rPr/>
      </w:pPr>
      <w:r w:rsidDel="00000000" w:rsidR="00000000" w:rsidRPr="00000000">
        <w:rPr>
          <w:rtl w:val="0"/>
        </w:rPr>
      </w:r>
    </w:p>
    <w:p w:rsidR="00000000" w:rsidDel="00000000" w:rsidP="00000000" w:rsidRDefault="00000000" w:rsidRPr="00000000" w14:paraId="0000000E">
      <w:pPr>
        <w:spacing w:line="200" w:lineRule="auto"/>
        <w:contextualSpacing w:val="0"/>
        <w:rPr/>
      </w:pPr>
      <w:r w:rsidDel="00000000" w:rsidR="00000000" w:rsidRPr="00000000">
        <w:rPr>
          <w:rtl w:val="0"/>
        </w:rPr>
      </w:r>
    </w:p>
    <w:p w:rsidR="00000000" w:rsidDel="00000000" w:rsidP="00000000" w:rsidRDefault="00000000" w:rsidRPr="00000000" w14:paraId="0000000F">
      <w:pPr>
        <w:ind w:left="2420" w:right="3409"/>
        <w:contextualSpacing w:val="0"/>
        <w:jc w:val="both"/>
        <w:rPr>
          <w:sz w:val="40"/>
          <w:szCs w:val="40"/>
        </w:rPr>
      </w:pPr>
      <w:r w:rsidDel="00000000" w:rsidR="00000000" w:rsidRPr="00000000">
        <w:rPr>
          <w:b w:val="1"/>
          <w:color w:val="006dc0"/>
          <w:sz w:val="40"/>
          <w:szCs w:val="40"/>
          <w:u w:val="single"/>
          <w:rtl w:val="0"/>
        </w:rPr>
        <w:t xml:space="preserve">PERSONAL INFORMATION</w:t>
      </w:r>
      <w:r w:rsidDel="00000000" w:rsidR="00000000" w:rsidRPr="00000000">
        <w:rPr>
          <w:b w:val="1"/>
          <w:color w:val="006dc0"/>
          <w:sz w:val="40"/>
          <w:szCs w:val="40"/>
          <w:rtl w:val="0"/>
        </w:rPr>
        <w:t xml:space="preserve">:</w:t>
      </w:r>
      <w:r w:rsidDel="00000000" w:rsidR="00000000" w:rsidRPr="00000000">
        <w:rPr>
          <w:rtl w:val="0"/>
        </w:rPr>
      </w:r>
    </w:p>
    <w:p w:rsidR="00000000" w:rsidDel="00000000" w:rsidP="00000000" w:rsidRDefault="00000000" w:rsidRPr="00000000" w14:paraId="00000010">
      <w:pPr>
        <w:spacing w:before="62" w:lineRule="auto"/>
        <w:ind w:left="2780"/>
        <w:contextualSpacing w:val="0"/>
        <w:rPr>
          <w:sz w:val="22"/>
          <w:szCs w:val="22"/>
        </w:rPr>
      </w:pPr>
      <w:r w:rsidDel="00000000" w:rsidR="00000000" w:rsidRPr="00000000">
        <w:rPr>
          <w:rFonts w:ascii="Arimo" w:cs="Arimo" w:eastAsia="Arimo" w:hAnsi="Arimo"/>
          <w:sz w:val="24"/>
          <w:szCs w:val="24"/>
          <w:rtl w:val="0"/>
        </w:rPr>
        <w:t xml:space="preserve">❖ </w:t>
      </w:r>
      <w:r w:rsidDel="00000000" w:rsidR="00000000" w:rsidRPr="00000000">
        <w:rPr>
          <w:b w:val="1"/>
          <w:sz w:val="22"/>
          <w:szCs w:val="22"/>
          <w:rtl w:val="0"/>
        </w:rPr>
        <w:t xml:space="preserve">Nationality: HAITIAN</w:t>
      </w:r>
      <w:r w:rsidDel="00000000" w:rsidR="00000000" w:rsidRPr="00000000">
        <w:rPr>
          <w:rtl w:val="0"/>
        </w:rPr>
      </w:r>
    </w:p>
    <w:p w:rsidR="00000000" w:rsidDel="00000000" w:rsidP="00000000" w:rsidRDefault="00000000" w:rsidRPr="00000000" w14:paraId="00000011">
      <w:pPr>
        <w:spacing w:before="64" w:lineRule="auto"/>
        <w:ind w:left="2780"/>
        <w:contextualSpacing w:val="0"/>
        <w:rPr>
          <w:sz w:val="22"/>
          <w:szCs w:val="22"/>
        </w:rPr>
      </w:pPr>
      <w:r w:rsidDel="00000000" w:rsidR="00000000" w:rsidRPr="00000000">
        <w:rPr>
          <w:rFonts w:ascii="Arimo" w:cs="Arimo" w:eastAsia="Arimo" w:hAnsi="Arimo"/>
          <w:sz w:val="40"/>
          <w:szCs w:val="40"/>
          <w:vertAlign w:val="subscript"/>
          <w:rtl w:val="0"/>
        </w:rPr>
        <w:t xml:space="preserve">❖ </w:t>
      </w:r>
      <w:r w:rsidDel="00000000" w:rsidR="00000000" w:rsidRPr="00000000">
        <w:rPr>
          <w:b w:val="1"/>
          <w:sz w:val="36.66666666666667"/>
          <w:szCs w:val="36.66666666666667"/>
          <w:vertAlign w:val="subscript"/>
          <w:rtl w:val="0"/>
        </w:rPr>
        <w:t xml:space="preserve">Birthdate </w:t>
      </w:r>
      <w:r w:rsidDel="00000000" w:rsidR="00000000" w:rsidRPr="00000000">
        <w:rPr>
          <w:b w:val="1"/>
          <w:sz w:val="22"/>
          <w:szCs w:val="22"/>
          <w:rtl w:val="0"/>
        </w:rPr>
        <w:t xml:space="preserve">: September 12, 1990.-</w:t>
      </w:r>
      <w:r w:rsidDel="00000000" w:rsidR="00000000" w:rsidRPr="00000000">
        <w:rPr>
          <w:rtl w:val="0"/>
        </w:rPr>
      </w:r>
    </w:p>
    <w:p w:rsidR="00000000" w:rsidDel="00000000" w:rsidP="00000000" w:rsidRDefault="00000000" w:rsidRPr="00000000" w14:paraId="00000012">
      <w:pPr>
        <w:spacing w:before="1" w:line="140" w:lineRule="auto"/>
        <w:contextualSpacing w:val="0"/>
        <w:rPr>
          <w:sz w:val="14"/>
          <w:szCs w:val="14"/>
        </w:rPr>
      </w:pPr>
      <w:r w:rsidDel="00000000" w:rsidR="00000000" w:rsidRPr="00000000">
        <w:rPr>
          <w:rtl w:val="0"/>
        </w:rPr>
      </w:r>
    </w:p>
    <w:p w:rsidR="00000000" w:rsidDel="00000000" w:rsidP="00000000" w:rsidRDefault="00000000" w:rsidRPr="00000000" w14:paraId="00000013">
      <w:pPr>
        <w:ind w:left="2780"/>
        <w:contextualSpacing w:val="0"/>
        <w:rPr>
          <w:sz w:val="22"/>
          <w:szCs w:val="22"/>
        </w:rPr>
      </w:pPr>
      <w:r w:rsidDel="00000000" w:rsidR="00000000" w:rsidRPr="00000000">
        <w:rPr>
          <w:rFonts w:ascii="Arimo" w:cs="Arimo" w:eastAsia="Arimo" w:hAnsi="Arimo"/>
          <w:sz w:val="24"/>
          <w:szCs w:val="24"/>
          <w:rtl w:val="0"/>
        </w:rPr>
        <w:t xml:space="preserve">❖ </w:t>
      </w:r>
      <w:r w:rsidDel="00000000" w:rsidR="00000000" w:rsidRPr="00000000">
        <w:rPr>
          <w:b w:val="1"/>
          <w:sz w:val="22"/>
          <w:szCs w:val="22"/>
          <w:rtl w:val="0"/>
        </w:rPr>
        <w:t xml:space="preserve">Place of Birth: Port-au-Prince. -</w:t>
      </w:r>
      <w:r w:rsidDel="00000000" w:rsidR="00000000" w:rsidRPr="00000000">
        <w:rPr>
          <w:rtl w:val="0"/>
        </w:rPr>
      </w:r>
    </w:p>
    <w:p w:rsidR="00000000" w:rsidDel="00000000" w:rsidP="00000000" w:rsidRDefault="00000000" w:rsidRPr="00000000" w14:paraId="00000014">
      <w:pPr>
        <w:spacing w:before="9" w:line="120" w:lineRule="auto"/>
        <w:contextualSpacing w:val="0"/>
        <w:rPr>
          <w:sz w:val="13"/>
          <w:szCs w:val="13"/>
        </w:rPr>
      </w:pPr>
      <w:r w:rsidDel="00000000" w:rsidR="00000000" w:rsidRPr="00000000">
        <w:rPr>
          <w:rtl w:val="0"/>
        </w:rPr>
      </w:r>
    </w:p>
    <w:p w:rsidR="00000000" w:rsidDel="00000000" w:rsidP="00000000" w:rsidRDefault="00000000" w:rsidRPr="00000000" w14:paraId="00000015">
      <w:pPr>
        <w:ind w:left="2780"/>
        <w:contextualSpacing w:val="0"/>
        <w:rPr>
          <w:sz w:val="22"/>
          <w:szCs w:val="22"/>
        </w:rPr>
      </w:pPr>
      <w:r w:rsidDel="00000000" w:rsidR="00000000" w:rsidRPr="00000000">
        <w:rPr>
          <w:rFonts w:ascii="Arimo" w:cs="Arimo" w:eastAsia="Arimo" w:hAnsi="Arimo"/>
          <w:sz w:val="24"/>
          <w:szCs w:val="24"/>
          <w:rtl w:val="0"/>
        </w:rPr>
        <w:t xml:space="preserve">❖ </w:t>
      </w:r>
      <w:r w:rsidDel="00000000" w:rsidR="00000000" w:rsidRPr="00000000">
        <w:rPr>
          <w:b w:val="1"/>
          <w:sz w:val="22"/>
          <w:szCs w:val="22"/>
          <w:rtl w:val="0"/>
        </w:rPr>
        <w:t xml:space="preserve">Marital status Married</w:t>
      </w:r>
      <w:r w:rsidDel="00000000" w:rsidR="00000000" w:rsidRPr="00000000">
        <w:rPr>
          <w:rtl w:val="0"/>
        </w:rPr>
      </w:r>
    </w:p>
    <w:p w:rsidR="00000000" w:rsidDel="00000000" w:rsidP="00000000" w:rsidRDefault="00000000" w:rsidRPr="00000000" w14:paraId="00000016">
      <w:pPr>
        <w:spacing w:before="4" w:line="120" w:lineRule="auto"/>
        <w:contextualSpacing w:val="0"/>
        <w:rPr>
          <w:sz w:val="13"/>
          <w:szCs w:val="13"/>
        </w:rPr>
      </w:pPr>
      <w:r w:rsidDel="00000000" w:rsidR="00000000" w:rsidRPr="00000000">
        <w:rPr>
          <w:rtl w:val="0"/>
        </w:rPr>
      </w:r>
    </w:p>
    <w:p w:rsidR="00000000" w:rsidDel="00000000" w:rsidP="00000000" w:rsidRDefault="00000000" w:rsidRPr="00000000" w14:paraId="00000017">
      <w:pPr>
        <w:ind w:left="2780"/>
        <w:contextualSpacing w:val="0"/>
        <w:rPr>
          <w:sz w:val="22"/>
          <w:szCs w:val="22"/>
        </w:rPr>
      </w:pPr>
      <w:r w:rsidDel="00000000" w:rsidR="00000000" w:rsidRPr="00000000">
        <w:rPr>
          <w:rFonts w:ascii="Arimo" w:cs="Arimo" w:eastAsia="Arimo" w:hAnsi="Arimo"/>
          <w:sz w:val="24"/>
          <w:szCs w:val="24"/>
          <w:rtl w:val="0"/>
        </w:rPr>
        <w:t xml:space="preserve">❖ </w:t>
      </w:r>
      <w:r w:rsidDel="00000000" w:rsidR="00000000" w:rsidRPr="00000000">
        <w:rPr>
          <w:b w:val="1"/>
          <w:sz w:val="22"/>
          <w:szCs w:val="22"/>
          <w:rtl w:val="0"/>
        </w:rPr>
        <w:t xml:space="preserve">Identity Card: 26.147.459-k</w:t>
      </w:r>
      <w:r w:rsidDel="00000000" w:rsidR="00000000" w:rsidRPr="00000000">
        <w:rPr>
          <w:rtl w:val="0"/>
        </w:rPr>
      </w:r>
    </w:p>
    <w:p w:rsidR="00000000" w:rsidDel="00000000" w:rsidP="00000000" w:rsidRDefault="00000000" w:rsidRPr="00000000" w14:paraId="00000018">
      <w:pPr>
        <w:spacing w:line="200" w:lineRule="auto"/>
        <w:contextualSpacing w:val="0"/>
        <w:rPr/>
      </w:pPr>
      <w:r w:rsidDel="00000000" w:rsidR="00000000" w:rsidRPr="00000000">
        <w:rPr>
          <w:rtl w:val="0"/>
        </w:rPr>
      </w:r>
    </w:p>
    <w:p w:rsidR="00000000" w:rsidDel="00000000" w:rsidP="00000000" w:rsidRDefault="00000000" w:rsidRPr="00000000" w14:paraId="00000019">
      <w:pPr>
        <w:spacing w:line="200" w:lineRule="auto"/>
        <w:contextualSpacing w:val="0"/>
        <w:rPr/>
      </w:pPr>
      <w:r w:rsidDel="00000000" w:rsidR="00000000" w:rsidRPr="00000000">
        <w:rPr>
          <w:rtl w:val="0"/>
        </w:rPr>
      </w:r>
    </w:p>
    <w:p w:rsidR="00000000" w:rsidDel="00000000" w:rsidP="00000000" w:rsidRDefault="00000000" w:rsidRPr="00000000" w14:paraId="0000001A">
      <w:pPr>
        <w:spacing w:before="5" w:line="220" w:lineRule="auto"/>
        <w:contextualSpacing w:val="0"/>
        <w:rPr>
          <w:sz w:val="22"/>
          <w:szCs w:val="22"/>
        </w:rPr>
      </w:pPr>
      <w:r w:rsidDel="00000000" w:rsidR="00000000" w:rsidRPr="00000000">
        <w:rPr>
          <w:rtl w:val="0"/>
        </w:rPr>
      </w:r>
    </w:p>
    <w:p w:rsidR="00000000" w:rsidDel="00000000" w:rsidP="00000000" w:rsidRDefault="00000000" w:rsidRPr="00000000" w14:paraId="0000001B">
      <w:pPr>
        <w:spacing w:line="440" w:lineRule="auto"/>
        <w:ind w:left="2250" w:right="3236"/>
        <w:contextualSpacing w:val="0"/>
        <w:jc w:val="center"/>
        <w:rPr>
          <w:sz w:val="40"/>
          <w:szCs w:val="40"/>
        </w:rPr>
      </w:pPr>
      <w:r w:rsidDel="00000000" w:rsidR="00000000" w:rsidRPr="00000000">
        <w:rPr>
          <w:b w:val="1"/>
          <w:color w:val="006dc0"/>
          <w:sz w:val="40"/>
          <w:szCs w:val="40"/>
          <w:u w:val="single"/>
          <w:vertAlign w:val="baseline"/>
          <w:rtl w:val="0"/>
        </w:rPr>
        <w:t xml:space="preserve">ACADEMIC PREPARATION:</w:t>
      </w:r>
      <w:r w:rsidDel="00000000" w:rsidR="00000000" w:rsidRPr="00000000">
        <w:rPr>
          <w:rtl w:val="0"/>
        </w:rPr>
      </w:r>
    </w:p>
    <w:p w:rsidR="00000000" w:rsidDel="00000000" w:rsidP="00000000" w:rsidRDefault="00000000" w:rsidRPr="00000000" w14:paraId="0000001C">
      <w:pPr>
        <w:spacing w:before="2" w:line="140" w:lineRule="auto"/>
        <w:contextualSpacing w:val="0"/>
        <w:rPr>
          <w:sz w:val="14"/>
          <w:szCs w:val="14"/>
        </w:rPr>
      </w:pPr>
      <w:r w:rsidDel="00000000" w:rsidR="00000000" w:rsidRPr="00000000">
        <w:rPr>
          <w:rtl w:val="0"/>
        </w:rPr>
      </w:r>
    </w:p>
    <w:p w:rsidR="00000000" w:rsidDel="00000000" w:rsidP="00000000" w:rsidRDefault="00000000" w:rsidRPr="00000000" w14:paraId="0000001D">
      <w:pPr>
        <w:spacing w:line="200" w:lineRule="auto"/>
        <w:contextualSpacing w:val="0"/>
        <w:rPr/>
      </w:pPr>
      <w:r w:rsidDel="00000000" w:rsidR="00000000" w:rsidRPr="00000000">
        <w:rPr>
          <w:rtl w:val="0"/>
        </w:rPr>
      </w:r>
    </w:p>
    <w:p w:rsidR="00000000" w:rsidDel="00000000" w:rsidP="00000000" w:rsidRDefault="00000000" w:rsidRPr="00000000" w14:paraId="0000001E">
      <w:pPr>
        <w:spacing w:line="200" w:lineRule="auto"/>
        <w:contextualSpacing w:val="0"/>
        <w:rPr/>
      </w:pPr>
      <w:r w:rsidDel="00000000" w:rsidR="00000000" w:rsidRPr="00000000">
        <w:rPr>
          <w:rtl w:val="0"/>
        </w:rPr>
      </w:r>
    </w:p>
    <w:p w:rsidR="00000000" w:rsidDel="00000000" w:rsidP="00000000" w:rsidRDefault="00000000" w:rsidRPr="00000000" w14:paraId="0000001F">
      <w:pPr>
        <w:spacing w:before="29" w:lineRule="auto"/>
        <w:ind w:left="2406"/>
        <w:contextualSpacing w:val="0"/>
        <w:rPr>
          <w:sz w:val="22"/>
          <w:szCs w:val="22"/>
        </w:rPr>
      </w:pPr>
      <w:r w:rsidDel="00000000" w:rsidR="00000000" w:rsidRPr="00000000">
        <w:rPr>
          <w:rFonts w:ascii="Arial" w:cs="Arial" w:eastAsia="Arial" w:hAnsi="Arial"/>
          <w:b w:val="1"/>
          <w:i w:val="1"/>
          <w:sz w:val="24"/>
          <w:szCs w:val="24"/>
          <w:rtl w:val="0"/>
        </w:rPr>
        <w:t xml:space="preserve">2015 </w:t>
      </w:r>
      <w:r w:rsidDel="00000000" w:rsidR="00000000" w:rsidRPr="00000000">
        <w:rPr>
          <w:b w:val="1"/>
          <w:sz w:val="22"/>
          <w:szCs w:val="22"/>
          <w:rtl w:val="0"/>
        </w:rPr>
        <w:t xml:space="preserve">Caribbean University: Modern Languages ​​(DOMINICAN REPUBLIC)</w:t>
      </w:r>
      <w:r w:rsidDel="00000000" w:rsidR="00000000" w:rsidRPr="00000000">
        <w:rPr>
          <w:rtl w:val="0"/>
        </w:rPr>
      </w:r>
    </w:p>
    <w:p w:rsidR="00000000" w:rsidDel="00000000" w:rsidP="00000000" w:rsidRDefault="00000000" w:rsidRPr="00000000" w14:paraId="00000020">
      <w:pPr>
        <w:spacing w:before="36" w:line="268" w:lineRule="auto"/>
        <w:ind w:left="2415" w:right="696" w:hanging="10"/>
        <w:contextualSpacing w:val="0"/>
        <w:rPr>
          <w:sz w:val="22"/>
          <w:szCs w:val="22"/>
        </w:rPr>
      </w:pPr>
      <w:r w:rsidDel="00000000" w:rsidR="00000000" w:rsidRPr="00000000">
        <w:rPr>
          <w:b w:val="1"/>
          <w:sz w:val="22"/>
          <w:szCs w:val="22"/>
          <w:rtl w:val="0"/>
        </w:rPr>
        <w:t xml:space="preserve">2008 -2010: Petionville National Baccalaureate, Certificate of completion of secondary studies (Bac I and II) (HAITI)</w:t>
      </w:r>
      <w:r w:rsidDel="00000000" w:rsidR="00000000" w:rsidRPr="00000000">
        <w:rPr>
          <w:rtl w:val="0"/>
        </w:rPr>
      </w:r>
    </w:p>
    <w:p w:rsidR="00000000" w:rsidDel="00000000" w:rsidP="00000000" w:rsidRDefault="00000000" w:rsidRPr="00000000" w14:paraId="00000021">
      <w:pPr>
        <w:spacing w:before="1" w:lineRule="auto"/>
        <w:ind w:left="2406"/>
        <w:contextualSpacing w:val="0"/>
        <w:rPr>
          <w:sz w:val="22"/>
          <w:szCs w:val="22"/>
        </w:rPr>
      </w:pPr>
      <w:r w:rsidDel="00000000" w:rsidR="00000000" w:rsidRPr="00000000">
        <w:rPr>
          <w:b w:val="1"/>
          <w:sz w:val="22"/>
          <w:szCs w:val="22"/>
          <w:rtl w:val="0"/>
        </w:rPr>
        <w:t xml:space="preserve">2010-2013: UNIVERSITY OF INTERNATIONAL STUDIES (Udei). Administration</w:t>
      </w:r>
      <w:r w:rsidDel="00000000" w:rsidR="00000000" w:rsidRPr="00000000">
        <w:rPr>
          <w:rtl w:val="0"/>
        </w:rPr>
      </w:r>
    </w:p>
    <w:p w:rsidR="00000000" w:rsidDel="00000000" w:rsidP="00000000" w:rsidRDefault="00000000" w:rsidRPr="00000000" w14:paraId="00000022">
      <w:pPr>
        <w:spacing w:before="31" w:lineRule="auto"/>
        <w:ind w:left="2463"/>
        <w:contextualSpacing w:val="0"/>
        <w:rPr>
          <w:sz w:val="22"/>
          <w:szCs w:val="22"/>
        </w:rPr>
      </w:pPr>
      <w:r w:rsidDel="00000000" w:rsidR="00000000" w:rsidRPr="00000000">
        <w:rPr>
          <w:b w:val="1"/>
          <w:sz w:val="22"/>
          <w:szCs w:val="22"/>
          <w:rtl w:val="0"/>
        </w:rPr>
        <w:t xml:space="preserve">Busness (3 years)</w:t>
      </w:r>
      <w:r w:rsidDel="00000000" w:rsidR="00000000" w:rsidRPr="00000000">
        <w:rPr>
          <w:rtl w:val="0"/>
        </w:rPr>
      </w:r>
    </w:p>
    <w:p w:rsidR="00000000" w:rsidDel="00000000" w:rsidP="00000000" w:rsidRDefault="00000000" w:rsidRPr="00000000" w14:paraId="00000023">
      <w:pPr>
        <w:spacing w:before="5" w:line="280" w:lineRule="auto"/>
        <w:contextualSpacing w:val="0"/>
        <w:rPr>
          <w:sz w:val="28"/>
          <w:szCs w:val="28"/>
        </w:rPr>
      </w:pPr>
      <w:r w:rsidDel="00000000" w:rsidR="00000000" w:rsidRPr="00000000">
        <w:rPr>
          <w:rtl w:val="0"/>
        </w:rPr>
      </w:r>
    </w:p>
    <w:p w:rsidR="00000000" w:rsidDel="00000000" w:rsidP="00000000" w:rsidRDefault="00000000" w:rsidRPr="00000000" w14:paraId="00000024">
      <w:pPr>
        <w:ind w:left="1580"/>
        <w:contextualSpacing w:val="0"/>
        <w:rPr>
          <w:sz w:val="40"/>
          <w:szCs w:val="40"/>
        </w:rPr>
      </w:pPr>
      <w:r w:rsidDel="00000000" w:rsidR="00000000" w:rsidRPr="00000000">
        <w:rPr>
          <w:b w:val="1"/>
          <w:color w:val="006dc0"/>
          <w:sz w:val="40"/>
          <w:szCs w:val="40"/>
          <w:rtl w:val="0"/>
        </w:rPr>
        <w:t xml:space="preserve">COURSES TECHNICIANS</w:t>
      </w:r>
      <w:r w:rsidDel="00000000" w:rsidR="00000000" w:rsidRPr="00000000">
        <w:rPr>
          <w:rtl w:val="0"/>
        </w:rPr>
      </w:r>
    </w:p>
    <w:p w:rsidR="00000000" w:rsidDel="00000000" w:rsidP="00000000" w:rsidRDefault="00000000" w:rsidRPr="00000000" w14:paraId="00000025">
      <w:pPr>
        <w:spacing w:before="8" w:line="160" w:lineRule="auto"/>
        <w:contextualSpacing w:val="0"/>
        <w:rPr>
          <w:sz w:val="17"/>
          <w:szCs w:val="17"/>
        </w:rPr>
      </w:pPr>
      <w:r w:rsidDel="00000000" w:rsidR="00000000" w:rsidRPr="00000000">
        <w:rPr>
          <w:rtl w:val="0"/>
        </w:rPr>
      </w:r>
    </w:p>
    <w:p w:rsidR="00000000" w:rsidDel="00000000" w:rsidP="00000000" w:rsidRDefault="00000000" w:rsidRPr="00000000" w14:paraId="00000026">
      <w:pPr>
        <w:spacing w:line="273" w:lineRule="auto"/>
        <w:ind w:left="2406" w:right="415"/>
        <w:contextualSpacing w:val="0"/>
        <w:rPr>
          <w:sz w:val="22"/>
          <w:szCs w:val="22"/>
        </w:rPr>
      </w:pPr>
      <w:r w:rsidDel="00000000" w:rsidR="00000000" w:rsidRPr="00000000">
        <w:rPr>
          <w:b w:val="1"/>
          <w:sz w:val="22"/>
          <w:szCs w:val="22"/>
          <w:rtl w:val="0"/>
        </w:rPr>
        <w:t xml:space="preserve">2010 to present: MINISTRY OF FISHER INTERNATIONAL MEN (Mphi) (License obtained) theology</w:t>
      </w:r>
      <w:r w:rsidDel="00000000" w:rsidR="00000000" w:rsidRPr="00000000">
        <w:rPr>
          <w:rtl w:val="0"/>
        </w:rPr>
      </w:r>
    </w:p>
    <w:p w:rsidR="00000000" w:rsidDel="00000000" w:rsidP="00000000" w:rsidRDefault="00000000" w:rsidRPr="00000000" w14:paraId="00000027">
      <w:pPr>
        <w:spacing w:before="28" w:lineRule="auto"/>
        <w:ind w:left="2766"/>
        <w:contextualSpacing w:val="0"/>
        <w:rPr/>
      </w:pPr>
      <w:r w:rsidDel="00000000" w:rsidR="00000000" w:rsidRPr="00000000">
        <w:rPr>
          <w:rFonts w:ascii="Arimo" w:cs="Arimo" w:eastAsia="Arimo" w:hAnsi="Arimo"/>
          <w:sz w:val="24"/>
          <w:szCs w:val="24"/>
          <w:rtl w:val="0"/>
        </w:rPr>
        <w:t xml:space="preserve">❖ 2007-2008: ENGLISH / WONDERFULL INSTITUTE (Certificate obtained for it)</w:t>
      </w:r>
      <w:r w:rsidDel="00000000" w:rsidR="00000000" w:rsidRPr="00000000">
        <w:rPr>
          <w:rtl w:val="0"/>
        </w:rPr>
      </w:r>
    </w:p>
    <w:p w:rsidR="00000000" w:rsidDel="00000000" w:rsidP="00000000" w:rsidRDefault="00000000" w:rsidRPr="00000000" w14:paraId="00000028">
      <w:pPr>
        <w:spacing w:before="51" w:line="257" w:lineRule="auto"/>
        <w:ind w:left="3141" w:right="905" w:hanging="375"/>
        <w:contextualSpacing w:val="0"/>
        <w:rPr/>
      </w:pPr>
      <w:r w:rsidDel="00000000" w:rsidR="00000000" w:rsidRPr="00000000">
        <w:rPr>
          <w:rFonts w:ascii="Arimo" w:cs="Arimo" w:eastAsia="Arimo" w:hAnsi="Arimo"/>
          <w:sz w:val="24"/>
          <w:szCs w:val="24"/>
          <w:rtl w:val="0"/>
        </w:rPr>
        <w:t xml:space="preserve">❖ 2010-2011: CFOJEC / certified computer desktops skills obtained (Word, Excel, Access, PowerPoint, Marketing, front deskmasteR</w:t>
      </w:r>
      <w:r w:rsidDel="00000000" w:rsidR="00000000" w:rsidRPr="00000000">
        <w:rPr>
          <w:rtl w:val="0"/>
        </w:rPr>
      </w:r>
    </w:p>
    <w:p w:rsidR="00000000" w:rsidDel="00000000" w:rsidP="00000000" w:rsidRDefault="00000000" w:rsidRPr="00000000" w14:paraId="00000029">
      <w:pPr>
        <w:spacing w:before="6" w:line="120" w:lineRule="auto"/>
        <w:contextualSpacing w:val="0"/>
        <w:rPr>
          <w:sz w:val="13"/>
          <w:szCs w:val="13"/>
        </w:rPr>
      </w:pPr>
      <w:r w:rsidDel="00000000" w:rsidR="00000000" w:rsidRPr="00000000">
        <w:rPr>
          <w:rtl w:val="0"/>
        </w:rPr>
      </w:r>
    </w:p>
    <w:p w:rsidR="00000000" w:rsidDel="00000000" w:rsidP="00000000" w:rsidRDefault="00000000" w:rsidRPr="00000000" w14:paraId="0000002A">
      <w:pPr>
        <w:spacing w:line="260" w:lineRule="auto"/>
        <w:ind w:left="2766"/>
        <w:contextualSpacing w:val="0"/>
        <w:rPr>
          <w:sz w:val="23"/>
          <w:szCs w:val="23"/>
        </w:rPr>
      </w:pPr>
      <w:r w:rsidDel="00000000" w:rsidR="00000000" w:rsidRPr="00000000">
        <w:rPr>
          <w:rFonts w:ascii="Arimo" w:cs="Arimo" w:eastAsia="Arimo" w:hAnsi="Arimo"/>
          <w:sz w:val="24"/>
          <w:szCs w:val="24"/>
          <w:vertAlign w:val="baseline"/>
          <w:rtl w:val="0"/>
        </w:rPr>
        <w:t xml:space="preserve">❖ </w:t>
      </w:r>
      <w:r w:rsidDel="00000000" w:rsidR="00000000" w:rsidRPr="00000000">
        <w:rPr>
          <w:b w:val="1"/>
          <w:sz w:val="23"/>
          <w:szCs w:val="23"/>
          <w:vertAlign w:val="baseline"/>
          <w:rtl w:val="0"/>
        </w:rPr>
        <w:t xml:space="preserve">2014-2015: INSTITUTO DEL ROY - HOTEL AND TOURISM</w:t>
      </w:r>
      <w:r w:rsidDel="00000000" w:rsidR="00000000" w:rsidRPr="00000000">
        <w:rPr>
          <w:rtl w:val="0"/>
        </w:rPr>
      </w:r>
    </w:p>
    <w:p w:rsidR="00000000" w:rsidDel="00000000" w:rsidP="00000000" w:rsidRDefault="00000000" w:rsidRPr="00000000" w14:paraId="0000002B">
      <w:pPr>
        <w:spacing w:before="7" w:line="100" w:lineRule="auto"/>
        <w:contextualSpacing w:val="0"/>
        <w:rPr>
          <w:sz w:val="10"/>
          <w:szCs w:val="10"/>
        </w:rPr>
      </w:pPr>
      <w:r w:rsidDel="00000000" w:rsidR="00000000" w:rsidRPr="00000000">
        <w:rPr>
          <w:rtl w:val="0"/>
        </w:rPr>
      </w:r>
    </w:p>
    <w:p w:rsidR="00000000" w:rsidDel="00000000" w:rsidP="00000000" w:rsidRDefault="00000000" w:rsidRPr="00000000" w14:paraId="0000002C">
      <w:pPr>
        <w:spacing w:line="200" w:lineRule="auto"/>
        <w:contextualSpacing w:val="0"/>
        <w:rPr/>
      </w:pPr>
      <w:r w:rsidDel="00000000" w:rsidR="00000000" w:rsidRPr="00000000">
        <w:rPr>
          <w:rtl w:val="0"/>
        </w:rPr>
      </w:r>
    </w:p>
    <w:p w:rsidR="00000000" w:rsidDel="00000000" w:rsidP="00000000" w:rsidRDefault="00000000" w:rsidRPr="00000000" w14:paraId="0000002D">
      <w:pPr>
        <w:spacing w:line="200" w:lineRule="auto"/>
        <w:contextualSpacing w:val="0"/>
        <w:rPr/>
      </w:pPr>
      <w:r w:rsidDel="00000000" w:rsidR="00000000" w:rsidRPr="00000000">
        <w:rPr>
          <w:rtl w:val="0"/>
        </w:rPr>
      </w:r>
    </w:p>
    <w:p w:rsidR="00000000" w:rsidDel="00000000" w:rsidP="00000000" w:rsidRDefault="00000000" w:rsidRPr="00000000" w14:paraId="0000002E">
      <w:pPr>
        <w:spacing w:line="200" w:lineRule="auto"/>
        <w:contextualSpacing w:val="0"/>
        <w:rPr/>
      </w:pPr>
      <w:r w:rsidDel="00000000" w:rsidR="00000000" w:rsidRPr="00000000">
        <w:rPr>
          <w:rtl w:val="0"/>
        </w:rPr>
      </w:r>
    </w:p>
    <w:p w:rsidR="00000000" w:rsidDel="00000000" w:rsidP="00000000" w:rsidRDefault="00000000" w:rsidRPr="00000000" w14:paraId="0000002F">
      <w:pPr>
        <w:spacing w:before="7" w:line="440" w:lineRule="auto"/>
        <w:ind w:left="1580"/>
        <w:contextualSpacing w:val="0"/>
        <w:rPr>
          <w:sz w:val="40"/>
          <w:szCs w:val="40"/>
        </w:rPr>
      </w:pPr>
      <w:r w:rsidDel="00000000" w:rsidR="00000000" w:rsidRPr="00000000">
        <w:rPr>
          <w:b w:val="1"/>
          <w:color w:val="006dc0"/>
          <w:sz w:val="40"/>
          <w:szCs w:val="40"/>
          <w:rtl w:val="0"/>
        </w:rPr>
        <w:t xml:space="preserve">WORK </w:t>
      </w:r>
      <w:r w:rsidDel="00000000" w:rsidR="00000000" w:rsidRPr="00000000">
        <w:rPr>
          <w:b w:val="1"/>
          <w:color w:val="006dc0"/>
          <w:sz w:val="40"/>
          <w:szCs w:val="40"/>
          <w:vertAlign w:val="baseline"/>
          <w:rtl w:val="0"/>
        </w:rPr>
        <w:t xml:space="preserve">EXPERIENCE</w:t>
      </w:r>
      <w:r w:rsidDel="00000000" w:rsidR="00000000" w:rsidRPr="00000000">
        <w:rPr>
          <w:rtl w:val="0"/>
        </w:rPr>
      </w:r>
    </w:p>
    <w:p w:rsidR="00000000" w:rsidDel="00000000" w:rsidP="00000000" w:rsidRDefault="00000000" w:rsidRPr="00000000" w14:paraId="00000030">
      <w:pPr>
        <w:spacing w:line="200" w:lineRule="auto"/>
        <w:contextualSpacing w:val="0"/>
        <w:rPr/>
      </w:pPr>
      <w:r w:rsidDel="00000000" w:rsidR="00000000" w:rsidRPr="00000000">
        <w:rPr>
          <w:rtl w:val="0"/>
        </w:rPr>
      </w:r>
    </w:p>
    <w:p w:rsidR="00000000" w:rsidDel="00000000" w:rsidP="00000000" w:rsidRDefault="00000000" w:rsidRPr="00000000" w14:paraId="00000031">
      <w:pPr>
        <w:spacing w:before="3" w:line="280" w:lineRule="auto"/>
        <w:contextualSpacing w:val="0"/>
        <w:rPr>
          <w:sz w:val="28"/>
          <w:szCs w:val="28"/>
        </w:rPr>
      </w:pPr>
      <w:r w:rsidDel="00000000" w:rsidR="00000000" w:rsidRPr="00000000">
        <w:rPr>
          <w:rtl w:val="0"/>
        </w:rPr>
      </w:r>
    </w:p>
    <w:p w:rsidR="00000000" w:rsidDel="00000000" w:rsidP="00000000" w:rsidRDefault="00000000" w:rsidRPr="00000000" w14:paraId="00000032">
      <w:pPr>
        <w:spacing w:before="28" w:lineRule="auto"/>
        <w:ind w:left="2766"/>
        <w:contextualSpacing w:val="0"/>
        <w:rPr>
          <w:sz w:val="23"/>
          <w:szCs w:val="23"/>
        </w:rPr>
      </w:pPr>
      <w:r w:rsidDel="00000000" w:rsidR="00000000" w:rsidRPr="00000000">
        <w:rPr>
          <w:rFonts w:ascii="Arimo" w:cs="Arimo" w:eastAsia="Arimo" w:hAnsi="Arimo"/>
          <w:sz w:val="24"/>
          <w:szCs w:val="24"/>
          <w:rtl w:val="0"/>
        </w:rPr>
        <w:t xml:space="preserve">❖ </w:t>
      </w:r>
      <w:r w:rsidDel="00000000" w:rsidR="00000000" w:rsidRPr="00000000">
        <w:rPr>
          <w:b w:val="1"/>
          <w:sz w:val="23"/>
          <w:szCs w:val="23"/>
          <w:rtl w:val="0"/>
        </w:rPr>
        <w:t xml:space="preserve">DHL SUPLY CHAIN</w:t>
      </w:r>
      <w:r w:rsidDel="00000000" w:rsidR="00000000" w:rsidRPr="00000000">
        <w:rPr>
          <w:rtl w:val="0"/>
        </w:rPr>
      </w:r>
    </w:p>
    <w:p w:rsidR="00000000" w:rsidDel="00000000" w:rsidP="00000000" w:rsidRDefault="00000000" w:rsidRPr="00000000" w14:paraId="00000033">
      <w:pPr>
        <w:spacing w:before="14" w:lineRule="auto"/>
        <w:ind w:left="3126"/>
        <w:contextualSpacing w:val="0"/>
        <w:rPr>
          <w:sz w:val="23"/>
          <w:szCs w:val="23"/>
        </w:rPr>
      </w:pPr>
      <w:r w:rsidDel="00000000" w:rsidR="00000000" w:rsidRPr="00000000">
        <w:rPr>
          <w:sz w:val="23"/>
          <w:szCs w:val="23"/>
          <w:rtl w:val="0"/>
        </w:rPr>
        <w:t xml:space="preserve">POSITION: warehouse operator, office, food, sorter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3"/>
          <w:szCs w:val="23"/>
        </w:rPr>
        <w:sectPr>
          <w:pgSz w:h="16860" w:w="11920"/>
          <w:pgMar w:bottom="280" w:top="520" w:left="0" w:right="62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5">
      <w:pPr>
        <w:spacing w:before="64" w:lineRule="auto"/>
        <w:ind w:left="2107" w:right="6492"/>
        <w:contextualSpacing w:val="0"/>
        <w:jc w:val="center"/>
        <w:rPr>
          <w:rFonts w:ascii="Calibri" w:cs="Calibri" w:eastAsia="Calibri" w:hAnsi="Calibri"/>
          <w:sz w:val="22"/>
          <w:szCs w:val="22"/>
        </w:rPr>
      </w:pPr>
      <w:r w:rsidDel="00000000" w:rsidR="00000000" w:rsidRPr="00000000">
        <w:rPr>
          <w:rFonts w:ascii="Arimo" w:cs="Arimo" w:eastAsia="Arimo" w:hAnsi="Arimo"/>
          <w:sz w:val="24"/>
          <w:szCs w:val="24"/>
          <w:rtl w:val="0"/>
        </w:rPr>
        <w:t xml:space="preserve">❖ </w:t>
      </w:r>
      <w:r w:rsidDel="00000000" w:rsidR="00000000" w:rsidRPr="00000000">
        <w:rPr>
          <w:rFonts w:ascii="Calibri" w:cs="Calibri" w:eastAsia="Calibri" w:hAnsi="Calibri"/>
          <w:b w:val="1"/>
          <w:sz w:val="22"/>
          <w:szCs w:val="22"/>
          <w:rtl w:val="0"/>
        </w:rPr>
        <w:t xml:space="preserve">PULMAN CELLAR</w:t>
      </w:r>
      <w:r w:rsidDel="00000000" w:rsidR="00000000" w:rsidRPr="00000000">
        <w:rPr>
          <w:rtl w:val="0"/>
        </w:rPr>
      </w:r>
    </w:p>
    <w:p w:rsidR="00000000" w:rsidDel="00000000" w:rsidP="00000000" w:rsidRDefault="00000000" w:rsidRPr="00000000" w14:paraId="00000036">
      <w:pPr>
        <w:spacing w:before="24" w:lineRule="auto"/>
        <w:ind w:left="2506"/>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GARGO: operated picking, dispatch</w:t>
      </w:r>
    </w:p>
    <w:p w:rsidR="00000000" w:rsidDel="00000000" w:rsidP="00000000" w:rsidRDefault="00000000" w:rsidRPr="00000000" w14:paraId="00000037">
      <w:pPr>
        <w:spacing w:before="54" w:lineRule="auto"/>
        <w:ind w:left="2146"/>
        <w:contextualSpacing w:val="0"/>
        <w:rPr>
          <w:rFonts w:ascii="Calibri" w:cs="Calibri" w:eastAsia="Calibri" w:hAnsi="Calibri"/>
          <w:sz w:val="22"/>
          <w:szCs w:val="22"/>
        </w:rPr>
      </w:pPr>
      <w:r w:rsidDel="00000000" w:rsidR="00000000" w:rsidRPr="00000000">
        <w:rPr>
          <w:rFonts w:ascii="Arimo" w:cs="Arimo" w:eastAsia="Arimo" w:hAnsi="Arimo"/>
          <w:sz w:val="24"/>
          <w:szCs w:val="24"/>
          <w:rtl w:val="0"/>
        </w:rPr>
        <w:t xml:space="preserve">❖ </w:t>
      </w:r>
      <w:r w:rsidDel="00000000" w:rsidR="00000000" w:rsidRPr="00000000">
        <w:rPr>
          <w:rFonts w:ascii="Calibri" w:cs="Calibri" w:eastAsia="Calibri" w:hAnsi="Calibri"/>
          <w:b w:val="1"/>
          <w:sz w:val="22"/>
          <w:szCs w:val="22"/>
          <w:rtl w:val="0"/>
        </w:rPr>
        <w:t xml:space="preserve">Choreo chili: </w:t>
      </w:r>
      <w:r w:rsidDel="00000000" w:rsidR="00000000" w:rsidRPr="00000000">
        <w:rPr>
          <w:rFonts w:ascii="Calibri" w:cs="Calibri" w:eastAsia="Calibri" w:hAnsi="Calibri"/>
          <w:sz w:val="22"/>
          <w:szCs w:val="22"/>
          <w:rtl w:val="0"/>
        </w:rPr>
        <w:t xml:space="preserve">Winery operative</w:t>
      </w:r>
    </w:p>
    <w:p w:rsidR="00000000" w:rsidDel="00000000" w:rsidP="00000000" w:rsidRDefault="00000000" w:rsidRPr="00000000" w14:paraId="00000038">
      <w:pPr>
        <w:spacing w:before="59" w:lineRule="auto"/>
        <w:ind w:left="2146"/>
        <w:contextualSpacing w:val="0"/>
        <w:rPr>
          <w:rFonts w:ascii="Calibri" w:cs="Calibri" w:eastAsia="Calibri" w:hAnsi="Calibri"/>
          <w:sz w:val="22"/>
          <w:szCs w:val="22"/>
        </w:rPr>
      </w:pPr>
      <w:r w:rsidDel="00000000" w:rsidR="00000000" w:rsidRPr="00000000">
        <w:rPr>
          <w:rFonts w:ascii="Arimo" w:cs="Arimo" w:eastAsia="Arimo" w:hAnsi="Arimo"/>
          <w:sz w:val="24"/>
          <w:szCs w:val="24"/>
          <w:rtl w:val="0"/>
        </w:rPr>
        <w:t xml:space="preserve">❖ </w:t>
      </w:r>
      <w:r w:rsidDel="00000000" w:rsidR="00000000" w:rsidRPr="00000000">
        <w:rPr>
          <w:rFonts w:ascii="Calibri" w:cs="Calibri" w:eastAsia="Calibri" w:hAnsi="Calibri"/>
          <w:b w:val="1"/>
          <w:sz w:val="22"/>
          <w:szCs w:val="22"/>
          <w:rtl w:val="0"/>
        </w:rPr>
        <w:t xml:space="preserve">TIRES AND LLANTAY DEL PACIFICO LTD</w:t>
      </w:r>
      <w:r w:rsidDel="00000000" w:rsidR="00000000" w:rsidRPr="00000000">
        <w:rPr>
          <w:rtl w:val="0"/>
        </w:rPr>
      </w:r>
    </w:p>
    <w:p w:rsidR="00000000" w:rsidDel="00000000" w:rsidP="00000000" w:rsidRDefault="00000000" w:rsidRPr="00000000" w14:paraId="00000039">
      <w:pPr>
        <w:spacing w:before="19" w:lineRule="auto"/>
        <w:ind w:left="2506"/>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Operator, Loading and unloading, dispatch</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CBV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Transfer Agent</w:t>
      </w:r>
      <w:r w:rsidDel="00000000" w:rsidR="00000000" w:rsidRPr="00000000">
        <w:rPr>
          <w:rtl w:val="0"/>
        </w:rPr>
      </w:r>
    </w:p>
    <w:p w:rsidR="00000000" w:rsidDel="00000000" w:rsidP="00000000" w:rsidRDefault="00000000" w:rsidRPr="00000000" w14:paraId="0000003B">
      <w:pPr>
        <w:spacing w:before="7" w:line="180" w:lineRule="auto"/>
        <w:contextualSpacing w:val="0"/>
        <w:rPr>
          <w:sz w:val="19"/>
          <w:szCs w:val="19"/>
        </w:rPr>
      </w:pPr>
      <w:r w:rsidDel="00000000" w:rsidR="00000000" w:rsidRPr="00000000">
        <w:rPr>
          <w:rtl w:val="0"/>
        </w:rPr>
      </w:r>
    </w:p>
    <w:p w:rsidR="00000000" w:rsidDel="00000000" w:rsidP="00000000" w:rsidRDefault="00000000" w:rsidRPr="00000000" w14:paraId="0000003C">
      <w:pPr>
        <w:spacing w:line="200" w:lineRule="auto"/>
        <w:contextualSpacing w:val="0"/>
        <w:rPr/>
      </w:pPr>
      <w:r w:rsidDel="00000000" w:rsidR="00000000" w:rsidRPr="00000000">
        <w:rPr>
          <w:rtl w:val="0"/>
        </w:rPr>
      </w:r>
    </w:p>
    <w:p w:rsidR="00000000" w:rsidDel="00000000" w:rsidP="00000000" w:rsidRDefault="00000000" w:rsidRPr="00000000" w14:paraId="0000003D">
      <w:pPr>
        <w:spacing w:line="200" w:lineRule="auto"/>
        <w:contextualSpacing w:val="0"/>
        <w:rPr/>
      </w:pPr>
      <w:r w:rsidDel="00000000" w:rsidR="00000000" w:rsidRPr="00000000">
        <w:rPr>
          <w:rtl w:val="0"/>
        </w:rPr>
      </w:r>
    </w:p>
    <w:p w:rsidR="00000000" w:rsidDel="00000000" w:rsidP="00000000" w:rsidRDefault="00000000" w:rsidRPr="00000000" w14:paraId="0000003E">
      <w:pPr>
        <w:ind w:left="1901"/>
        <w:contextualSpacing w:val="0"/>
        <w:rPr>
          <w:sz w:val="22"/>
          <w:szCs w:val="22"/>
        </w:rPr>
      </w:pPr>
      <w:r w:rsidDel="00000000" w:rsidR="00000000" w:rsidRPr="00000000">
        <w:rPr>
          <w:rFonts w:ascii="Arimo" w:cs="Arimo" w:eastAsia="Arimo" w:hAnsi="Arimo"/>
          <w:sz w:val="22"/>
          <w:szCs w:val="22"/>
          <w:rtl w:val="0"/>
        </w:rPr>
        <w:t xml:space="preserve"> (DOMINICAN REPUBLIC)</w:t>
      </w:r>
      <w:r w:rsidDel="00000000" w:rsidR="00000000" w:rsidRPr="00000000">
        <w:rPr>
          <w:rtl w:val="0"/>
        </w:rPr>
      </w:r>
    </w:p>
    <w:p w:rsidR="00000000" w:rsidDel="00000000" w:rsidP="00000000" w:rsidRDefault="00000000" w:rsidRPr="00000000" w14:paraId="0000003F">
      <w:pPr>
        <w:spacing w:before="29" w:lineRule="auto"/>
        <w:ind w:left="1627"/>
        <w:contextualSpacing w:val="0"/>
        <w:rPr>
          <w:sz w:val="22"/>
          <w:szCs w:val="22"/>
        </w:rPr>
      </w:pPr>
      <w:r w:rsidDel="00000000" w:rsidR="00000000" w:rsidRPr="00000000">
        <w:rPr>
          <w:rFonts w:ascii="Courier New" w:cs="Courier New" w:eastAsia="Courier New" w:hAnsi="Courier New"/>
          <w:sz w:val="23"/>
          <w:szCs w:val="23"/>
          <w:rtl w:val="0"/>
        </w:rPr>
        <w:t xml:space="preserve">or </w:t>
      </w:r>
      <w:r w:rsidDel="00000000" w:rsidR="00000000" w:rsidRPr="00000000">
        <w:rPr>
          <w:rFonts w:ascii="Arial" w:cs="Arial" w:eastAsia="Arial" w:hAnsi="Arial"/>
          <w:b w:val="1"/>
          <w:i w:val="1"/>
          <w:sz w:val="23"/>
          <w:szCs w:val="23"/>
          <w:rtl w:val="0"/>
        </w:rPr>
        <w:t xml:space="preserve">-LANGUA- espa</w:t>
      </w:r>
      <w:r w:rsidDel="00000000" w:rsidR="00000000" w:rsidRPr="00000000">
        <w:rPr>
          <w:b w:val="1"/>
          <w:sz w:val="23"/>
          <w:szCs w:val="23"/>
          <w:rtl w:val="0"/>
        </w:rPr>
        <w:t xml:space="preserve">ñol- Call center CLASSES </w:t>
      </w:r>
      <w:r w:rsidDel="00000000" w:rsidR="00000000" w:rsidRPr="00000000">
        <w:rPr>
          <w:b w:val="1"/>
          <w:sz w:val="22"/>
          <w:szCs w:val="22"/>
          <w:rtl w:val="0"/>
        </w:rPr>
        <w:t xml:space="preserve">(DOMINICAN REPUBLIC)</w:t>
      </w:r>
      <w:r w:rsidDel="00000000" w:rsidR="00000000" w:rsidRPr="00000000">
        <w:rPr>
          <w:rtl w:val="0"/>
        </w:rPr>
      </w:r>
    </w:p>
    <w:p w:rsidR="00000000" w:rsidDel="00000000" w:rsidP="00000000" w:rsidRDefault="00000000" w:rsidRPr="00000000" w14:paraId="00000040">
      <w:pPr>
        <w:spacing w:before="7" w:line="160" w:lineRule="auto"/>
        <w:contextualSpacing w:val="0"/>
        <w:rPr>
          <w:sz w:val="17"/>
          <w:szCs w:val="17"/>
        </w:rPr>
      </w:pPr>
      <w:r w:rsidDel="00000000" w:rsidR="00000000" w:rsidRPr="00000000">
        <w:rPr>
          <w:rtl w:val="0"/>
        </w:rPr>
      </w:r>
    </w:p>
    <w:p w:rsidR="00000000" w:rsidDel="00000000" w:rsidP="00000000" w:rsidRDefault="00000000" w:rsidRPr="00000000" w14:paraId="00000041">
      <w:pPr>
        <w:spacing w:line="200" w:lineRule="auto"/>
        <w:contextualSpacing w:val="0"/>
        <w:rPr/>
      </w:pPr>
      <w:r w:rsidDel="00000000" w:rsidR="00000000" w:rsidRPr="00000000">
        <w:rPr>
          <w:rtl w:val="0"/>
        </w:rPr>
      </w:r>
    </w:p>
    <w:p w:rsidR="00000000" w:rsidDel="00000000" w:rsidP="00000000" w:rsidRDefault="00000000" w:rsidRPr="00000000" w14:paraId="00000042">
      <w:pPr>
        <w:spacing w:line="200" w:lineRule="auto"/>
        <w:contextualSpacing w:val="0"/>
        <w:rPr/>
      </w:pPr>
      <w:r w:rsidDel="00000000" w:rsidR="00000000" w:rsidRPr="00000000">
        <w:rPr>
          <w:rtl w:val="0"/>
        </w:rPr>
      </w:r>
    </w:p>
    <w:p w:rsidR="00000000" w:rsidDel="00000000" w:rsidP="00000000" w:rsidRDefault="00000000" w:rsidRPr="00000000" w14:paraId="00000043">
      <w:pPr>
        <w:ind w:left="1901"/>
        <w:contextualSpacing w:val="0"/>
        <w:rPr>
          <w:rFonts w:ascii="Arial" w:cs="Arial" w:eastAsia="Arial" w:hAnsi="Arial"/>
          <w:sz w:val="32"/>
          <w:szCs w:val="32"/>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b w:val="1"/>
          <w:i w:val="1"/>
          <w:sz w:val="32"/>
          <w:szCs w:val="32"/>
          <w:rtl w:val="0"/>
        </w:rPr>
        <w:t xml:space="preserve">HOLYVI SPA:</w:t>
      </w:r>
      <w:r w:rsidDel="00000000" w:rsidR="00000000" w:rsidRPr="00000000">
        <w:rPr>
          <w:rtl w:val="0"/>
        </w:rPr>
      </w:r>
    </w:p>
    <w:p w:rsidR="00000000" w:rsidDel="00000000" w:rsidP="00000000" w:rsidRDefault="00000000" w:rsidRPr="00000000" w14:paraId="00000044">
      <w:pPr>
        <w:spacing w:before="33" w:lineRule="auto"/>
        <w:ind w:left="1901"/>
        <w:contextualSpacing w:val="0"/>
        <w:rPr>
          <w:rFonts w:ascii="Arial" w:cs="Arial" w:eastAsia="Arial" w:hAnsi="Arial"/>
          <w:sz w:val="24"/>
          <w:szCs w:val="24"/>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b w:val="1"/>
          <w:i w:val="1"/>
          <w:sz w:val="24"/>
          <w:szCs w:val="24"/>
          <w:rtl w:val="0"/>
        </w:rPr>
        <w:t xml:space="preserve">April 2016-April2018:</w:t>
      </w:r>
      <w:r w:rsidDel="00000000" w:rsidR="00000000" w:rsidRPr="00000000">
        <w:rPr>
          <w:rtl w:val="0"/>
        </w:rPr>
      </w:r>
    </w:p>
    <w:p w:rsidR="00000000" w:rsidDel="00000000" w:rsidP="00000000" w:rsidRDefault="00000000" w:rsidRPr="00000000" w14:paraId="00000045">
      <w:pPr>
        <w:spacing w:before="12" w:lineRule="auto"/>
        <w:ind w:left="1901"/>
        <w:contextualSpacing w:val="0"/>
        <w:rPr>
          <w:rFonts w:ascii="Arial" w:cs="Arial" w:eastAsia="Arial" w:hAnsi="Arial"/>
          <w:sz w:val="24"/>
          <w:szCs w:val="24"/>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b w:val="1"/>
          <w:i w:val="1"/>
          <w:sz w:val="24"/>
          <w:szCs w:val="24"/>
          <w:rtl w:val="0"/>
        </w:rPr>
        <w:t xml:space="preserve">Sales Executive Achievements:</w:t>
      </w:r>
      <w:r w:rsidDel="00000000" w:rsidR="00000000" w:rsidRPr="00000000">
        <w:rPr>
          <w:rtl w:val="0"/>
        </w:rPr>
      </w:r>
    </w:p>
    <w:p w:rsidR="00000000" w:rsidDel="00000000" w:rsidP="00000000" w:rsidRDefault="00000000" w:rsidRPr="00000000" w14:paraId="00000046">
      <w:pPr>
        <w:tabs>
          <w:tab w:val="left" w:pos="2260"/>
        </w:tabs>
        <w:spacing w:before="10" w:line="253" w:lineRule="auto"/>
        <w:ind w:left="2261" w:right="78" w:hanging="360"/>
        <w:contextualSpacing w:val="0"/>
        <w:rPr>
          <w:rFonts w:ascii="Arial" w:cs="Arial" w:eastAsia="Arial" w:hAnsi="Arial"/>
          <w:sz w:val="24"/>
          <w:szCs w:val="24"/>
        </w:rPr>
      </w:pPr>
      <w:r w:rsidDel="00000000" w:rsidR="00000000" w:rsidRPr="00000000">
        <w:rPr>
          <w:rFonts w:ascii="Arimo" w:cs="Arimo" w:eastAsia="Arimo" w:hAnsi="Arimo"/>
          <w:sz w:val="24"/>
          <w:szCs w:val="24"/>
          <w:rtl w:val="0"/>
        </w:rPr>
        <w:t xml:space="preserve"></w:t>
        <w:tab/>
      </w:r>
      <w:r w:rsidDel="00000000" w:rsidR="00000000" w:rsidRPr="00000000">
        <w:rPr>
          <w:rFonts w:ascii="Arial" w:cs="Arial" w:eastAsia="Arial" w:hAnsi="Arial"/>
          <w:i w:val="1"/>
          <w:sz w:val="24"/>
          <w:szCs w:val="24"/>
          <w:rtl w:val="0"/>
        </w:rPr>
        <w:t xml:space="preserve">Quote tickets to</w:t>
      </w:r>
      <w:r w:rsidDel="00000000" w:rsidR="00000000" w:rsidRPr="00000000">
        <w:rPr>
          <w:sz w:val="24"/>
          <w:szCs w:val="24"/>
          <w:rtl w:val="0"/>
        </w:rPr>
        <w:t xml:space="preserve">éreos Carry out the sale of air tickets, excursions, hotels.</w:t>
      </w:r>
      <w:r w:rsidDel="00000000" w:rsidR="00000000" w:rsidRPr="00000000">
        <w:rPr>
          <w:rtl w:val="0"/>
        </w:rPr>
      </w:r>
    </w:p>
    <w:p w:rsidR="00000000" w:rsidDel="00000000" w:rsidP="00000000" w:rsidRDefault="00000000" w:rsidRPr="00000000" w14:paraId="00000047">
      <w:pPr>
        <w:spacing w:line="260" w:lineRule="auto"/>
        <w:ind w:left="1901"/>
        <w:contextualSpacing w:val="0"/>
        <w:rPr>
          <w:rFonts w:ascii="Arial" w:cs="Arial" w:eastAsia="Arial" w:hAnsi="Arial"/>
          <w:sz w:val="24"/>
          <w:szCs w:val="24"/>
        </w:rPr>
      </w:pPr>
      <w:r w:rsidDel="00000000" w:rsidR="00000000" w:rsidRPr="00000000">
        <w:rPr>
          <w:rFonts w:ascii="Arimo" w:cs="Arimo" w:eastAsia="Arimo" w:hAnsi="Arimo"/>
          <w:sz w:val="24"/>
          <w:szCs w:val="24"/>
          <w:rtl w:val="0"/>
        </w:rPr>
        <w:t xml:space="preserve"> </w:t>
      </w:r>
      <w:r w:rsidDel="00000000" w:rsidR="00000000" w:rsidRPr="00000000">
        <w:rPr>
          <w:rFonts w:ascii="Arial" w:cs="Arial" w:eastAsia="Arial" w:hAnsi="Arial"/>
          <w:b w:val="1"/>
          <w:i w:val="1"/>
          <w:sz w:val="24"/>
          <w:szCs w:val="24"/>
          <w:rtl w:val="0"/>
        </w:rPr>
        <w:t xml:space="preserve">Handle queues. Quote health insurance Issues and referrals</w:t>
      </w:r>
      <w:r w:rsidDel="00000000" w:rsidR="00000000" w:rsidRPr="00000000">
        <w:rPr>
          <w:rtl w:val="0"/>
        </w:rPr>
      </w:r>
    </w:p>
    <w:p w:rsidR="00000000" w:rsidDel="00000000" w:rsidP="00000000" w:rsidRDefault="00000000" w:rsidRPr="00000000" w14:paraId="00000048">
      <w:pPr>
        <w:spacing w:before="12" w:lineRule="auto"/>
        <w:ind w:left="2261"/>
        <w:contextualSpacing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Report</w:t>
      </w:r>
      <w:r w:rsidDel="00000000" w:rsidR="00000000" w:rsidRPr="00000000">
        <w:rPr>
          <w:rtl w:val="0"/>
        </w:rPr>
      </w:r>
    </w:p>
    <w:p w:rsidR="00000000" w:rsidDel="00000000" w:rsidP="00000000" w:rsidRDefault="00000000" w:rsidRPr="00000000" w14:paraId="00000049">
      <w:pPr>
        <w:spacing w:before="10" w:lineRule="auto"/>
        <w:ind w:left="1901"/>
        <w:contextualSpacing w:val="0"/>
        <w:rPr>
          <w:rFonts w:ascii="Arial" w:cs="Arial" w:eastAsia="Arial" w:hAnsi="Arial"/>
          <w:sz w:val="24"/>
          <w:szCs w:val="24"/>
        </w:rPr>
      </w:pPr>
      <w:r w:rsidDel="00000000" w:rsidR="00000000" w:rsidRPr="00000000">
        <w:rPr>
          <w:rFonts w:ascii="Arimo" w:cs="Arimo" w:eastAsia="Arimo" w:hAnsi="Arimo"/>
          <w:sz w:val="24"/>
          <w:szCs w:val="24"/>
          <w:rtl w:val="0"/>
        </w:rPr>
        <w:t xml:space="preserve"> </w:t>
      </w:r>
      <w:r w:rsidDel="00000000" w:rsidR="00000000" w:rsidRPr="00000000">
        <w:rPr>
          <w:rFonts w:ascii="Arial" w:cs="Arial" w:eastAsia="Arial" w:hAnsi="Arial"/>
          <w:i w:val="1"/>
          <w:sz w:val="24"/>
          <w:szCs w:val="24"/>
          <w:rtl w:val="0"/>
        </w:rPr>
        <w:t xml:space="preserve">the client about the travel requirements, documents and rules that must</w:t>
      </w:r>
      <w:r w:rsidDel="00000000" w:rsidR="00000000" w:rsidRPr="00000000">
        <w:rPr>
          <w:rtl w:val="0"/>
        </w:rPr>
      </w:r>
    </w:p>
    <w:p w:rsidR="00000000" w:rsidDel="00000000" w:rsidP="00000000" w:rsidRDefault="00000000" w:rsidRPr="00000000" w14:paraId="0000004A">
      <w:pPr>
        <w:spacing w:before="7" w:lineRule="auto"/>
        <w:ind w:left="1901"/>
        <w:contextualSpacing w:val="0"/>
        <w:rPr>
          <w:rFonts w:ascii="Arial" w:cs="Arial" w:eastAsia="Arial" w:hAnsi="Arial"/>
          <w:sz w:val="24"/>
          <w:szCs w:val="24"/>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i w:val="1"/>
          <w:sz w:val="24"/>
          <w:szCs w:val="24"/>
          <w:rtl w:val="0"/>
        </w:rPr>
        <w:t xml:space="preserve">meet the passenger</w:t>
      </w:r>
      <w:r w:rsidDel="00000000" w:rsidR="00000000" w:rsidRPr="00000000">
        <w:rPr>
          <w:rtl w:val="0"/>
        </w:rPr>
      </w:r>
    </w:p>
    <w:p w:rsidR="00000000" w:rsidDel="00000000" w:rsidP="00000000" w:rsidRDefault="00000000" w:rsidRPr="00000000" w14:paraId="0000004B">
      <w:pPr>
        <w:spacing w:line="200" w:lineRule="auto"/>
        <w:contextualSpacing w:val="0"/>
        <w:rPr/>
      </w:pPr>
      <w:r w:rsidDel="00000000" w:rsidR="00000000" w:rsidRPr="00000000">
        <w:rPr>
          <w:rtl w:val="0"/>
        </w:rPr>
      </w:r>
    </w:p>
    <w:p w:rsidR="00000000" w:rsidDel="00000000" w:rsidP="00000000" w:rsidRDefault="00000000" w:rsidRPr="00000000" w14:paraId="0000004C">
      <w:pPr>
        <w:spacing w:before="3" w:line="200" w:lineRule="auto"/>
        <w:contextualSpacing w:val="0"/>
        <w:rPr/>
      </w:pPr>
      <w:r w:rsidDel="00000000" w:rsidR="00000000" w:rsidRPr="00000000">
        <w:rPr>
          <w:rtl w:val="0"/>
        </w:rPr>
      </w:r>
    </w:p>
    <w:p w:rsidR="00000000" w:rsidDel="00000000" w:rsidP="00000000" w:rsidRDefault="00000000" w:rsidRPr="00000000" w14:paraId="0000004D">
      <w:pPr>
        <w:ind w:left="1901"/>
        <w:contextualSpacing w:val="0"/>
        <w:rPr>
          <w:rFonts w:ascii="Arial" w:cs="Arial" w:eastAsia="Arial" w:hAnsi="Arial"/>
          <w:sz w:val="32"/>
          <w:szCs w:val="32"/>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b w:val="1"/>
          <w:i w:val="1"/>
          <w:sz w:val="32"/>
          <w:szCs w:val="32"/>
          <w:rtl w:val="0"/>
        </w:rPr>
        <w:t xml:space="preserve">MERCED HOSTEL:</w:t>
      </w:r>
      <w:r w:rsidDel="00000000" w:rsidR="00000000" w:rsidRPr="00000000">
        <w:rPr>
          <w:rtl w:val="0"/>
        </w:rPr>
      </w:r>
    </w:p>
    <w:p w:rsidR="00000000" w:rsidDel="00000000" w:rsidP="00000000" w:rsidRDefault="00000000" w:rsidRPr="00000000" w14:paraId="0000004E">
      <w:pPr>
        <w:tabs>
          <w:tab w:val="left" w:pos="2260"/>
        </w:tabs>
        <w:spacing w:before="29" w:line="250" w:lineRule="auto"/>
        <w:ind w:left="2261" w:right="2062" w:hanging="360"/>
        <w:contextualSpacing w:val="0"/>
        <w:rPr>
          <w:rFonts w:ascii="Arial" w:cs="Arial" w:eastAsia="Arial" w:hAnsi="Arial"/>
          <w:sz w:val="24"/>
          <w:szCs w:val="24"/>
        </w:rPr>
      </w:pPr>
      <w:r w:rsidDel="00000000" w:rsidR="00000000" w:rsidRPr="00000000">
        <w:rPr>
          <w:rFonts w:ascii="Arimo" w:cs="Arimo" w:eastAsia="Arimo" w:hAnsi="Arimo"/>
          <w:sz w:val="22"/>
          <w:szCs w:val="22"/>
          <w:rtl w:val="0"/>
        </w:rPr>
        <w:t xml:space="preserve"></w:t>
        <w:tab/>
      </w:r>
      <w:r w:rsidDel="00000000" w:rsidR="00000000" w:rsidRPr="00000000">
        <w:rPr>
          <w:rFonts w:ascii="Arial" w:cs="Arial" w:eastAsia="Arial" w:hAnsi="Arial"/>
          <w:b w:val="1"/>
          <w:i w:val="1"/>
          <w:sz w:val="24"/>
          <w:szCs w:val="24"/>
          <w:rtl w:val="0"/>
        </w:rPr>
        <w:t xml:space="preserve">August 2018-JANUARY 2019 </w:t>
      </w:r>
      <w:r w:rsidDel="00000000" w:rsidR="00000000" w:rsidRPr="00000000">
        <w:rPr>
          <w:rFonts w:ascii="Arial" w:cs="Arial" w:eastAsia="Arial" w:hAnsi="Arial"/>
          <w:i w:val="1"/>
          <w:sz w:val="24"/>
          <w:szCs w:val="24"/>
          <w:rtl w:val="0"/>
        </w:rPr>
        <w:t xml:space="preserve">perform inherent reception processes</w:t>
      </w:r>
      <w:r w:rsidDel="00000000" w:rsidR="00000000" w:rsidRPr="00000000">
        <w:rPr>
          <w:sz w:val="24"/>
          <w:szCs w:val="24"/>
          <w:rtl w:val="0"/>
        </w:rPr>
        <w:t xml:space="preserve">on (check in, check out) Transbank Management</w:t>
      </w:r>
      <w:r w:rsidDel="00000000" w:rsidR="00000000" w:rsidRPr="00000000">
        <w:rPr>
          <w:rtl w:val="0"/>
        </w:rPr>
      </w:r>
    </w:p>
    <w:p w:rsidR="00000000" w:rsidDel="00000000" w:rsidP="00000000" w:rsidRDefault="00000000" w:rsidRPr="00000000" w14:paraId="0000004F">
      <w:pPr>
        <w:tabs>
          <w:tab w:val="left" w:pos="2260"/>
        </w:tabs>
        <w:spacing w:before="4" w:line="248.00000000000006" w:lineRule="auto"/>
        <w:ind w:left="2261" w:right="2999" w:hanging="360"/>
        <w:contextualSpacing w:val="0"/>
        <w:jc w:val="both"/>
        <w:rPr>
          <w:rFonts w:ascii="Arial" w:cs="Arial" w:eastAsia="Arial" w:hAnsi="Arial"/>
          <w:sz w:val="24"/>
          <w:szCs w:val="24"/>
        </w:rPr>
      </w:pPr>
      <w:r w:rsidDel="00000000" w:rsidR="00000000" w:rsidRPr="00000000">
        <w:rPr>
          <w:rFonts w:ascii="Arimo" w:cs="Arimo" w:eastAsia="Arimo" w:hAnsi="Arimo"/>
          <w:sz w:val="22"/>
          <w:szCs w:val="22"/>
          <w:rtl w:val="0"/>
        </w:rPr>
        <w:t xml:space="preserve"></w:t>
        <w:tab/>
      </w:r>
      <w:r w:rsidDel="00000000" w:rsidR="00000000" w:rsidRPr="00000000">
        <w:rPr>
          <w:rFonts w:ascii="Arial" w:cs="Arial" w:eastAsia="Arial" w:hAnsi="Arial"/>
          <w:i w:val="1"/>
          <w:sz w:val="24"/>
          <w:szCs w:val="24"/>
          <w:rtl w:val="0"/>
        </w:rPr>
        <w:t xml:space="preserve">receive and review reservations from digital invoicing platforms</w:t>
      </w:r>
      <w:r w:rsidDel="00000000" w:rsidR="00000000" w:rsidRPr="00000000">
        <w:rPr>
          <w:sz w:val="24"/>
          <w:szCs w:val="24"/>
          <w:rtl w:val="0"/>
        </w:rPr>
        <w:t xml:space="preserve">Issuance of tax documents for preliminary telephone attention.</w:t>
      </w:r>
      <w:r w:rsidDel="00000000" w:rsidR="00000000" w:rsidRPr="00000000">
        <w:rPr>
          <w:rtl w:val="0"/>
        </w:rPr>
      </w:r>
    </w:p>
    <w:p w:rsidR="00000000" w:rsidDel="00000000" w:rsidP="00000000" w:rsidRDefault="00000000" w:rsidRPr="00000000" w14:paraId="00000050">
      <w:pPr>
        <w:spacing w:before="3" w:line="180" w:lineRule="auto"/>
        <w:contextualSpacing w:val="0"/>
        <w:rPr>
          <w:sz w:val="19"/>
          <w:szCs w:val="19"/>
        </w:rPr>
      </w:pPr>
      <w:r w:rsidDel="00000000" w:rsidR="00000000" w:rsidRPr="00000000">
        <w:rPr>
          <w:rtl w:val="0"/>
        </w:rPr>
      </w:r>
    </w:p>
    <w:p w:rsidR="00000000" w:rsidDel="00000000" w:rsidP="00000000" w:rsidRDefault="00000000" w:rsidRPr="00000000" w14:paraId="00000051">
      <w:pPr>
        <w:spacing w:line="200" w:lineRule="auto"/>
        <w:contextualSpacing w:val="0"/>
        <w:rPr/>
      </w:pPr>
      <w:r w:rsidDel="00000000" w:rsidR="00000000" w:rsidRPr="00000000">
        <w:rPr>
          <w:rtl w:val="0"/>
        </w:rPr>
      </w:r>
    </w:p>
    <w:p w:rsidR="00000000" w:rsidDel="00000000" w:rsidP="00000000" w:rsidRDefault="00000000" w:rsidRPr="00000000" w14:paraId="00000052">
      <w:pPr>
        <w:ind w:left="1901"/>
        <w:contextualSpacing w:val="0"/>
        <w:rPr>
          <w:rFonts w:ascii="Arial" w:cs="Arial" w:eastAsia="Arial" w:hAnsi="Arial"/>
          <w:sz w:val="32"/>
          <w:szCs w:val="32"/>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b w:val="1"/>
          <w:i w:val="1"/>
          <w:sz w:val="32"/>
          <w:szCs w:val="32"/>
          <w:rtl w:val="0"/>
        </w:rPr>
        <w:t xml:space="preserve">Wester union:</w:t>
      </w:r>
      <w:r w:rsidDel="00000000" w:rsidR="00000000" w:rsidRPr="00000000">
        <w:rPr>
          <w:rtl w:val="0"/>
        </w:rPr>
      </w:r>
    </w:p>
    <w:p w:rsidR="00000000" w:rsidDel="00000000" w:rsidP="00000000" w:rsidRDefault="00000000" w:rsidRPr="00000000" w14:paraId="00000053">
      <w:pPr>
        <w:spacing w:before="28" w:lineRule="auto"/>
        <w:ind w:left="1901"/>
        <w:contextualSpacing w:val="0"/>
        <w:rPr>
          <w:rFonts w:ascii="Arial" w:cs="Arial" w:eastAsia="Arial" w:hAnsi="Arial"/>
          <w:sz w:val="24"/>
          <w:szCs w:val="24"/>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b w:val="1"/>
          <w:i w:val="1"/>
          <w:sz w:val="24"/>
          <w:szCs w:val="24"/>
          <w:rtl w:val="0"/>
        </w:rPr>
        <w:t xml:space="preserve">JUNE 2016-SEPTEMBER 2016</w:t>
      </w:r>
      <w:r w:rsidDel="00000000" w:rsidR="00000000" w:rsidRPr="00000000">
        <w:rPr>
          <w:rtl w:val="0"/>
        </w:rPr>
      </w:r>
    </w:p>
    <w:p w:rsidR="00000000" w:rsidDel="00000000" w:rsidP="00000000" w:rsidRDefault="00000000" w:rsidRPr="00000000" w14:paraId="00000054">
      <w:pPr>
        <w:spacing w:before="21" w:lineRule="auto"/>
        <w:ind w:left="2261"/>
        <w:contextualSpacing w:val="0"/>
        <w:rPr>
          <w:rFonts w:ascii="Arial" w:cs="Arial" w:eastAsia="Arial" w:hAnsi="Arial"/>
          <w:sz w:val="24"/>
          <w:szCs w:val="24"/>
        </w:rPr>
      </w:pPr>
      <w:r w:rsidDel="00000000" w:rsidR="00000000" w:rsidRPr="00000000">
        <w:rPr>
          <w:rFonts w:ascii="Arial" w:cs="Arial" w:eastAsia="Arial" w:hAnsi="Arial"/>
          <w:i w:val="1"/>
          <w:sz w:val="24"/>
          <w:szCs w:val="24"/>
          <w:rtl w:val="0"/>
        </w:rPr>
        <w:t xml:space="preserve">ATM.</w:t>
      </w:r>
      <w:r w:rsidDel="00000000" w:rsidR="00000000" w:rsidRPr="00000000">
        <w:rPr>
          <w:rtl w:val="0"/>
        </w:rPr>
      </w:r>
    </w:p>
    <w:p w:rsidR="00000000" w:rsidDel="00000000" w:rsidP="00000000" w:rsidRDefault="00000000" w:rsidRPr="00000000" w14:paraId="00000055">
      <w:pPr>
        <w:spacing w:before="12" w:lineRule="auto"/>
        <w:ind w:left="1901"/>
        <w:contextualSpacing w:val="0"/>
        <w:rPr>
          <w:rFonts w:ascii="Arial" w:cs="Arial" w:eastAsia="Arial" w:hAnsi="Arial"/>
          <w:sz w:val="24"/>
          <w:szCs w:val="24"/>
        </w:rPr>
      </w:pPr>
      <w:r w:rsidDel="00000000" w:rsidR="00000000" w:rsidRPr="00000000">
        <w:rPr>
          <w:rFonts w:ascii="Arimo" w:cs="Arimo" w:eastAsia="Arimo" w:hAnsi="Arimo"/>
          <w:sz w:val="22"/>
          <w:szCs w:val="22"/>
          <w:rtl w:val="0"/>
        </w:rPr>
        <w:t xml:space="preserve"> </w:t>
      </w:r>
      <w:r w:rsidDel="00000000" w:rsidR="00000000" w:rsidRPr="00000000">
        <w:rPr>
          <w:rFonts w:ascii="Arial" w:cs="Arial" w:eastAsia="Arial" w:hAnsi="Arial"/>
          <w:i w:val="1"/>
          <w:sz w:val="24"/>
          <w:szCs w:val="24"/>
          <w:rtl w:val="0"/>
        </w:rPr>
        <w:t xml:space="preserve">Turn management.</w:t>
      </w:r>
      <w:r w:rsidDel="00000000" w:rsidR="00000000" w:rsidRPr="00000000">
        <w:rPr>
          <w:rtl w:val="0"/>
        </w:rPr>
      </w:r>
    </w:p>
    <w:p w:rsidR="00000000" w:rsidDel="00000000" w:rsidP="00000000" w:rsidRDefault="00000000" w:rsidRPr="00000000" w14:paraId="00000056">
      <w:pPr>
        <w:spacing w:before="2" w:line="260" w:lineRule="auto"/>
        <w:ind w:left="1901"/>
        <w:contextualSpacing w:val="0"/>
        <w:rPr>
          <w:rFonts w:ascii="Arial" w:cs="Arial" w:eastAsia="Arial" w:hAnsi="Arial"/>
          <w:sz w:val="24"/>
          <w:szCs w:val="24"/>
        </w:rPr>
      </w:pPr>
      <w:r w:rsidDel="00000000" w:rsidR="00000000" w:rsidRPr="00000000">
        <w:rPr>
          <w:rFonts w:ascii="Arimo" w:cs="Arimo" w:eastAsia="Arimo" w:hAnsi="Arimo"/>
          <w:sz w:val="22"/>
          <w:szCs w:val="22"/>
          <w:vertAlign w:val="baseline"/>
          <w:rtl w:val="0"/>
        </w:rPr>
        <w:t xml:space="preserve"> </w:t>
      </w:r>
      <w:r w:rsidDel="00000000" w:rsidR="00000000" w:rsidRPr="00000000">
        <w:rPr>
          <w:rFonts w:ascii="Arial" w:cs="Arial" w:eastAsia="Arial" w:hAnsi="Arial"/>
          <w:i w:val="1"/>
          <w:sz w:val="24"/>
          <w:szCs w:val="24"/>
          <w:vertAlign w:val="baseline"/>
          <w:rtl w:val="0"/>
        </w:rPr>
        <w:t xml:space="preserve">Attention</w:t>
      </w:r>
      <w:r w:rsidDel="00000000" w:rsidR="00000000" w:rsidRPr="00000000">
        <w:rPr>
          <w:sz w:val="24"/>
          <w:szCs w:val="24"/>
          <w:vertAlign w:val="baseline"/>
          <w:rtl w:val="0"/>
        </w:rPr>
        <w:t xml:space="preserve">on the customer.</w:t>
      </w:r>
      <w:r w:rsidDel="00000000" w:rsidR="00000000" w:rsidRPr="00000000">
        <w:rPr>
          <w:rtl w:val="0"/>
        </w:rPr>
      </w:r>
    </w:p>
    <w:p w:rsidR="00000000" w:rsidDel="00000000" w:rsidP="00000000" w:rsidRDefault="00000000" w:rsidRPr="00000000" w14:paraId="00000057">
      <w:pPr>
        <w:spacing w:line="200" w:lineRule="auto"/>
        <w:contextualSpacing w:val="0"/>
        <w:rPr/>
      </w:pPr>
      <w:r w:rsidDel="00000000" w:rsidR="00000000" w:rsidRPr="00000000">
        <w:rPr>
          <w:rtl w:val="0"/>
        </w:rPr>
      </w:r>
    </w:p>
    <w:p w:rsidR="00000000" w:rsidDel="00000000" w:rsidP="00000000" w:rsidRDefault="00000000" w:rsidRPr="00000000" w14:paraId="00000058">
      <w:pPr>
        <w:spacing w:line="200" w:lineRule="auto"/>
        <w:contextualSpacing w:val="0"/>
        <w:rPr/>
      </w:pPr>
      <w:r w:rsidDel="00000000" w:rsidR="00000000" w:rsidRPr="00000000">
        <w:rPr>
          <w:rtl w:val="0"/>
        </w:rPr>
      </w:r>
    </w:p>
    <w:p w:rsidR="00000000" w:rsidDel="00000000" w:rsidP="00000000" w:rsidRDefault="00000000" w:rsidRPr="00000000" w14:paraId="00000059">
      <w:pPr>
        <w:spacing w:line="200" w:lineRule="auto"/>
        <w:contextualSpacing w:val="0"/>
        <w:rPr/>
      </w:pPr>
      <w:r w:rsidDel="00000000" w:rsidR="00000000" w:rsidRPr="00000000">
        <w:rPr>
          <w:rtl w:val="0"/>
        </w:rPr>
      </w:r>
    </w:p>
    <w:p w:rsidR="00000000" w:rsidDel="00000000" w:rsidP="00000000" w:rsidRDefault="00000000" w:rsidRPr="00000000" w14:paraId="0000005A">
      <w:pPr>
        <w:spacing w:before="13" w:line="400" w:lineRule="auto"/>
        <w:ind w:left="0" w:firstLine="0"/>
        <w:contextualSpacing w:val="0"/>
        <w:rPr>
          <w:sz w:val="36"/>
          <w:szCs w:val="36"/>
        </w:rPr>
      </w:pPr>
      <w:r w:rsidDel="00000000" w:rsidR="00000000" w:rsidRPr="00000000">
        <w:rPr>
          <w:rtl w:val="0"/>
        </w:rPr>
      </w:r>
    </w:p>
    <w:p w:rsidR="00000000" w:rsidDel="00000000" w:rsidP="00000000" w:rsidRDefault="00000000" w:rsidRPr="00000000" w14:paraId="0000005B">
      <w:pPr>
        <w:spacing w:before="12" w:line="280" w:lineRule="auto"/>
        <w:contextualSpacing w:val="0"/>
        <w:rPr>
          <w:sz w:val="28"/>
          <w:szCs w:val="28"/>
        </w:rPr>
      </w:pPr>
      <w:r w:rsidDel="00000000" w:rsidR="00000000" w:rsidRPr="00000000">
        <w:rPr>
          <w:rtl w:val="0"/>
        </w:rPr>
      </w:r>
    </w:p>
    <w:p w:rsidR="00000000" w:rsidDel="00000000" w:rsidP="00000000" w:rsidRDefault="00000000" w:rsidRPr="00000000" w14:paraId="0000005C">
      <w:pPr>
        <w:spacing w:before="23" w:lineRule="auto"/>
        <w:ind w:left="1680" w:right="7689"/>
        <w:contextualSpacing w:val="0"/>
        <w:jc w:val="both"/>
        <w:rPr>
          <w:rFonts w:ascii="Arial" w:cs="Arial" w:eastAsia="Arial" w:hAnsi="Arial"/>
          <w:sz w:val="28"/>
          <w:szCs w:val="28"/>
        </w:rPr>
      </w:pPr>
      <w:r w:rsidDel="00000000" w:rsidR="00000000" w:rsidRPr="00000000">
        <w:rPr>
          <w:rFonts w:ascii="Arial" w:cs="Arial" w:eastAsia="Arial" w:hAnsi="Arial"/>
          <w:b w:val="1"/>
          <w:i w:val="1"/>
          <w:sz w:val="28"/>
          <w:szCs w:val="28"/>
          <w:u w:val="single"/>
          <w:rtl w:val="0"/>
        </w:rPr>
        <w:t xml:space="preserve">LANGUAGES:</w:t>
      </w:r>
      <w:r w:rsidDel="00000000" w:rsidR="00000000" w:rsidRPr="00000000">
        <w:rPr>
          <w:rtl w:val="0"/>
        </w:rPr>
      </w:r>
    </w:p>
    <w:p w:rsidR="00000000" w:rsidDel="00000000" w:rsidP="00000000" w:rsidRDefault="00000000" w:rsidRPr="00000000" w14:paraId="0000005D">
      <w:pPr>
        <w:spacing w:before="14" w:line="249" w:lineRule="auto"/>
        <w:ind w:left="1680" w:right="6161"/>
        <w:contextualSpacing w:val="0"/>
        <w:jc w:val="both"/>
        <w:rPr>
          <w:rFonts w:ascii="Arial" w:cs="Arial" w:eastAsia="Arial" w:hAnsi="Arial"/>
          <w:sz w:val="28"/>
          <w:szCs w:val="28"/>
        </w:rPr>
      </w:pPr>
      <w:r w:rsidDel="00000000" w:rsidR="00000000" w:rsidRPr="00000000">
        <w:rPr>
          <w:rFonts w:ascii="Arial" w:cs="Arial" w:eastAsia="Arial" w:hAnsi="Arial"/>
          <w:i w:val="1"/>
          <w:sz w:val="28"/>
          <w:szCs w:val="28"/>
          <w:rtl w:val="0"/>
        </w:rPr>
        <w:t xml:space="preserve">French: Advanced english</w:t>
      </w:r>
      <w:r w:rsidDel="00000000" w:rsidR="00000000" w:rsidRPr="00000000">
        <w:rPr>
          <w:sz w:val="28"/>
          <w:szCs w:val="28"/>
          <w:rtl w:val="0"/>
        </w:rPr>
        <w:t xml:space="preserve">is:</w:t>
      </w:r>
      <w:r w:rsidDel="00000000" w:rsidR="00000000" w:rsidRPr="00000000">
        <w:rPr>
          <w:rFonts w:ascii="Arial" w:cs="Arial" w:eastAsia="Arial" w:hAnsi="Arial"/>
          <w:i w:val="1"/>
          <w:sz w:val="28"/>
          <w:szCs w:val="28"/>
          <w:rtl w:val="0"/>
        </w:rPr>
        <w:t xml:space="preserve"> Advanced Spanish: Advanced Creole: Native</w:t>
      </w:r>
      <w:r w:rsidDel="00000000" w:rsidR="00000000" w:rsidRPr="00000000">
        <w:rPr>
          <w:rtl w:val="0"/>
        </w:rPr>
      </w:r>
    </w:p>
    <w:sectPr>
      <w:type w:val="continuous"/>
      <w:pgSz w:h="16860" w:w="11920"/>
      <w:pgMar w:bottom="280" w:top="520" w:left="0" w:right="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Arimo"/>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520" w:hanging="360"/>
      <w:contextualSpacing w:val="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3240" w:hanging="360"/>
      <w:contextualSpacing w:val="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3960" w:hanging="360"/>
      <w:contextualSpacing w:val="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4680" w:hanging="360"/>
      <w:contextualSpacing w:val="0"/>
    </w:pPr>
    <w:rPr>
      <w:rFonts w:ascii="Calibri" w:cs="Calibri" w:eastAsia="Calibri" w:hAnsi="Calibri"/>
      <w:b w:val="1"/>
      <w:sz w:val="28"/>
      <w:szCs w:val="28"/>
    </w:rPr>
  </w:style>
  <w:style w:type="paragraph" w:styleId="Heading5">
    <w:name w:val="heading 5"/>
    <w:basedOn w:val="Normal"/>
    <w:next w:val="Normal"/>
    <w:pPr>
      <w:spacing w:after="60" w:before="240" w:lineRule="auto"/>
      <w:ind w:left="5400" w:hanging="360"/>
      <w:contextualSpacing w:val="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6120" w:hanging="360"/>
      <w:contextualSpacing w:val="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contextualSpacing w:val="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contextualSpacing w:val="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contextualSpacing w:val="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contextualSpacing w:val="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contextualSpacing w:val="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contextualSpacing w:val="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ListParagraph">
    <w:name w:val="List Paragraph"/>
    <w:basedOn w:val="Normal"/>
    <w:uiPriority w:val="34"/>
    <w:qFormat w:val="1"/>
    <w:rsid w:val="003C1EF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5" Type="http://schemas.openxmlformats.org/officeDocument/2006/relationships/image" Target="media/image15.png"/><Relationship Id="rId12" Type="http://schemas.openxmlformats.org/officeDocument/2006/relationships/image" Target="media/image11.png"/><Relationship Id="rId16" Type="http://schemas.openxmlformats.org/officeDocument/2006/relationships/image" Target="media/image6.png"/><Relationship Id="rId20" Type="http://schemas.openxmlformats.org/officeDocument/2006/relationships/settings" Target="settings.xml"/><Relationship Id="rId15" Type="http://schemas.openxmlformats.org/officeDocument/2006/relationships/image" Target="media/image5.png"/><Relationship Id="rId11" Type="http://schemas.openxmlformats.org/officeDocument/2006/relationships/image" Target="media/image10.png"/><Relationship Id="rId14" Type="http://schemas.openxmlformats.org/officeDocument/2006/relationships/image" Target="media/image4.png"/><Relationship Id="rId7" Type="http://schemas.openxmlformats.org/officeDocument/2006/relationships/image" Target="media/image17.png"/><Relationship Id="rId23" Type="http://schemas.openxmlformats.org/officeDocument/2006/relationships/styles" Target="styles.xml"/><Relationship Id="rId21" Type="http://schemas.openxmlformats.org/officeDocument/2006/relationships/fontTable" Target="fontTable.xml"/><Relationship Id="rId2" Type="http://schemas.openxmlformats.org/officeDocument/2006/relationships/image" Target="media/image1.jpg"/><Relationship Id="rId10" Type="http://schemas.openxmlformats.org/officeDocument/2006/relationships/image" Target="media/image9.png"/><Relationship Id="rId19" Type="http://schemas.openxmlformats.org/officeDocument/2006/relationships/theme" Target="theme/theme1.xml"/><Relationship Id="rId13" Type="http://schemas.openxmlformats.org/officeDocument/2006/relationships/image" Target="media/image12.png"/><Relationship Id="rId8" Type="http://schemas.openxmlformats.org/officeDocument/2006/relationships/image" Target="media/image18.png"/><Relationship Id="rId17" Type="http://schemas.openxmlformats.org/officeDocument/2006/relationships/image" Target="media/image13.jpg"/><Relationship Id="rId4" Type="http://schemas.openxmlformats.org/officeDocument/2006/relationships/image" Target="media/image3.png"/><Relationship Id="rId9" Type="http://schemas.openxmlformats.org/officeDocument/2006/relationships/image" Target="media/image8.png"/><Relationship Id="rId3" Type="http://schemas.openxmlformats.org/officeDocument/2006/relationships/image" Target="media/image2.png"/><Relationship Id="rId6" Type="http://schemas.openxmlformats.org/officeDocument/2006/relationships/image" Target="media/image16.png"/><Relationship Id="rId1" Type="http://schemas.openxmlformats.org/officeDocument/2006/relationships/image" Target="media/image14.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